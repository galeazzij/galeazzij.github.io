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1AEB15" w14:textId="1F087BD2" w:rsidR="005A611F" w:rsidRPr="00CD07E1" w:rsidRDefault="008A1B80" w:rsidP="00CD07E1">
      <w:pPr>
        <w:pBdr>
          <w:bottom w:val="single" w:sz="4" w:space="4" w:color="auto"/>
        </w:pBdr>
        <w:tabs>
          <w:tab w:val="right" w:pos="10080"/>
        </w:tabs>
        <w:spacing w:after="0" w:line="240" w:lineRule="auto"/>
        <w:ind w:right="29"/>
        <w:jc w:val="right"/>
        <w:rPr>
          <w:rFonts w:ascii="Times New Roman" w:hAnsi="Times New Roman"/>
          <w:b/>
          <w:iCs/>
          <w:color w:val="000000"/>
          <w:sz w:val="32"/>
          <w:szCs w:val="32"/>
          <w:lang w:val="en-GB"/>
        </w:rPr>
      </w:pPr>
      <w:r w:rsidRPr="00CD07E1">
        <w:rPr>
          <w:rFonts w:ascii="Times New Roman" w:hAnsi="Times New Roman"/>
          <w:b/>
          <w:iCs/>
          <w:color w:val="000000"/>
          <w:sz w:val="32"/>
          <w:szCs w:val="32"/>
          <w:lang w:val="en-GB"/>
        </w:rPr>
        <w:t xml:space="preserve">John </w:t>
      </w:r>
      <w:r w:rsidR="00CD07E1" w:rsidRPr="00CD07E1">
        <w:rPr>
          <w:rFonts w:ascii="Times New Roman" w:hAnsi="Times New Roman"/>
          <w:b/>
          <w:iCs/>
          <w:color w:val="000000"/>
          <w:sz w:val="32"/>
          <w:szCs w:val="32"/>
          <w:lang w:val="en-GB"/>
        </w:rPr>
        <w:t xml:space="preserve">P. </w:t>
      </w:r>
      <w:r w:rsidRPr="00CD07E1">
        <w:rPr>
          <w:rFonts w:ascii="Times New Roman" w:hAnsi="Times New Roman"/>
          <w:b/>
          <w:iCs/>
          <w:color w:val="000000"/>
          <w:sz w:val="32"/>
          <w:szCs w:val="32"/>
          <w:lang w:val="en-GB"/>
        </w:rPr>
        <w:t>Galeazzi</w:t>
      </w:r>
    </w:p>
    <w:p w14:paraId="448CDFA8" w14:textId="06E02DDA" w:rsidR="005A611F" w:rsidRPr="005A611F" w:rsidRDefault="005A611F" w:rsidP="00CD07E1">
      <w:pPr>
        <w:pBdr>
          <w:bottom w:val="single" w:sz="4" w:space="4" w:color="auto"/>
        </w:pBdr>
        <w:tabs>
          <w:tab w:val="right" w:pos="10080"/>
        </w:tabs>
        <w:spacing w:after="0" w:line="240" w:lineRule="auto"/>
        <w:ind w:right="29"/>
        <w:jc w:val="right"/>
        <w:rPr>
          <w:rFonts w:ascii="Times New Roman" w:hAnsi="Times New Roman"/>
          <w:bCs/>
          <w:iCs/>
          <w:color w:val="000000"/>
          <w:lang w:val="en-GB"/>
        </w:rPr>
      </w:pPr>
      <w:r w:rsidRPr="005A611F">
        <w:rPr>
          <w:rFonts w:ascii="Times New Roman" w:hAnsi="Times New Roman"/>
          <w:bCs/>
          <w:iCs/>
          <w:color w:val="000000"/>
          <w:lang w:val="en-GB"/>
        </w:rPr>
        <w:t>John.Galeazzi@gmail.com</w:t>
      </w:r>
    </w:p>
    <w:p w14:paraId="38499098" w14:textId="77777777" w:rsidR="005A611F" w:rsidRDefault="005A611F" w:rsidP="00C8354E">
      <w:pPr>
        <w:pStyle w:val="BodyText"/>
        <w:tabs>
          <w:tab w:val="right" w:pos="10080"/>
        </w:tabs>
        <w:jc w:val="left"/>
        <w:rPr>
          <w:rFonts w:ascii="Times New Roman" w:hAnsi="Times New Roman"/>
          <w:b/>
          <w:sz w:val="22"/>
          <w:szCs w:val="22"/>
          <w:u w:val="single"/>
        </w:rPr>
      </w:pPr>
    </w:p>
    <w:p w14:paraId="65412307" w14:textId="17209F7D" w:rsidR="005A611F" w:rsidRDefault="005A611F" w:rsidP="00C8354E">
      <w:pPr>
        <w:pStyle w:val="BodyText"/>
        <w:tabs>
          <w:tab w:val="right" w:pos="10080"/>
        </w:tabs>
        <w:jc w:val="left"/>
        <w:rPr>
          <w:rFonts w:ascii="Times New Roman" w:hAnsi="Times New Roman"/>
          <w:b/>
          <w:sz w:val="22"/>
          <w:szCs w:val="22"/>
          <w:u w:val="single"/>
        </w:rPr>
      </w:pPr>
      <w:r w:rsidRPr="005A611F">
        <w:rPr>
          <w:rFonts w:ascii="Times New Roman" w:hAnsi="Times New Roman"/>
          <w:b/>
          <w:sz w:val="22"/>
          <w:szCs w:val="22"/>
          <w:u w:val="single"/>
        </w:rPr>
        <w:t>EDUCATION</w:t>
      </w:r>
    </w:p>
    <w:p w14:paraId="5993388E" w14:textId="5359F1A0" w:rsidR="005A611F" w:rsidRPr="00C8354E" w:rsidRDefault="005A611F" w:rsidP="003264A4">
      <w:pPr>
        <w:pStyle w:val="BodyText"/>
        <w:tabs>
          <w:tab w:val="right" w:pos="10080"/>
        </w:tabs>
        <w:jc w:val="left"/>
        <w:rPr>
          <w:rFonts w:ascii="Times New Roman" w:hAnsi="Times New Roman"/>
          <w:bCs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N</w:t>
      </w:r>
      <w:r w:rsidR="00CD07E1">
        <w:rPr>
          <w:rFonts w:ascii="Times New Roman" w:hAnsi="Times New Roman"/>
          <w:b/>
          <w:sz w:val="22"/>
          <w:szCs w:val="22"/>
        </w:rPr>
        <w:t>EW YORK UNIVERSITY:</w:t>
      </w:r>
      <w:r>
        <w:rPr>
          <w:rFonts w:ascii="Times New Roman" w:hAnsi="Times New Roman"/>
          <w:b/>
          <w:sz w:val="22"/>
          <w:szCs w:val="22"/>
        </w:rPr>
        <w:t xml:space="preserve"> STERN </w:t>
      </w:r>
      <w:r w:rsidR="00C8354E">
        <w:rPr>
          <w:rFonts w:ascii="Times New Roman" w:hAnsi="Times New Roman"/>
          <w:b/>
          <w:sz w:val="22"/>
          <w:szCs w:val="22"/>
        </w:rPr>
        <w:t>SCHOOL</w:t>
      </w:r>
      <w:r w:rsidR="00CD07E1">
        <w:rPr>
          <w:rFonts w:ascii="Times New Roman" w:hAnsi="Times New Roman"/>
          <w:b/>
          <w:sz w:val="22"/>
          <w:szCs w:val="22"/>
        </w:rPr>
        <w:t xml:space="preserve"> OF BUSINESS</w:t>
      </w:r>
      <w:r w:rsidR="00C8354E">
        <w:rPr>
          <w:rFonts w:ascii="Times New Roman" w:hAnsi="Times New Roman"/>
          <w:b/>
          <w:sz w:val="22"/>
          <w:szCs w:val="22"/>
        </w:rPr>
        <w:tab/>
      </w:r>
      <w:r w:rsidR="00C8354E">
        <w:rPr>
          <w:rFonts w:ascii="Times New Roman" w:hAnsi="Times New Roman"/>
          <w:bCs/>
          <w:sz w:val="22"/>
          <w:szCs w:val="22"/>
        </w:rPr>
        <w:t>New York, NY</w:t>
      </w:r>
    </w:p>
    <w:p w14:paraId="51657E94" w14:textId="31FBF30A" w:rsidR="005A611F" w:rsidRPr="005A611F" w:rsidRDefault="005A611F" w:rsidP="003264A4">
      <w:pPr>
        <w:pStyle w:val="BodyText"/>
        <w:tabs>
          <w:tab w:val="right" w:pos="10080"/>
        </w:tabs>
        <w:jc w:val="left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 xml:space="preserve">MBA, </w:t>
      </w:r>
      <w:r w:rsidRPr="005A611F">
        <w:rPr>
          <w:rFonts w:ascii="Times New Roman" w:hAnsi="Times New Roman"/>
          <w:sz w:val="22"/>
          <w:szCs w:val="22"/>
        </w:rPr>
        <w:t>Operations, Management of Technology</w:t>
      </w:r>
      <w:r w:rsidR="00C8354E">
        <w:rPr>
          <w:rFonts w:ascii="Times New Roman" w:hAnsi="Times New Roman"/>
          <w:sz w:val="22"/>
          <w:szCs w:val="22"/>
        </w:rPr>
        <w:tab/>
        <w:t>2009-2012</w:t>
      </w:r>
    </w:p>
    <w:p w14:paraId="3DB5DD7D" w14:textId="530B2E04" w:rsidR="005A611F" w:rsidRPr="003264A4" w:rsidRDefault="005A611F" w:rsidP="003264A4">
      <w:pPr>
        <w:pStyle w:val="BodyText"/>
        <w:tabs>
          <w:tab w:val="right" w:pos="10080"/>
        </w:tabs>
        <w:jc w:val="left"/>
        <w:rPr>
          <w:rFonts w:ascii="Times New Roman" w:hAnsi="Times New Roman"/>
          <w:iCs/>
          <w:sz w:val="22"/>
          <w:szCs w:val="22"/>
        </w:rPr>
      </w:pPr>
      <w:r w:rsidRPr="003264A4">
        <w:rPr>
          <w:rFonts w:ascii="Times New Roman" w:hAnsi="Times New Roman"/>
          <w:iCs/>
          <w:sz w:val="22"/>
          <w:szCs w:val="22"/>
        </w:rPr>
        <w:t xml:space="preserve">Member, Technology &amp; Media, Entrepreneurs Exchange, </w:t>
      </w:r>
      <w:r w:rsidR="00094A3B" w:rsidRPr="003264A4">
        <w:rPr>
          <w:rFonts w:ascii="Times New Roman" w:hAnsi="Times New Roman"/>
          <w:iCs/>
          <w:sz w:val="22"/>
          <w:szCs w:val="22"/>
        </w:rPr>
        <w:t>Innovation</w:t>
      </w:r>
      <w:r w:rsidRPr="003264A4">
        <w:rPr>
          <w:rFonts w:ascii="Times New Roman" w:hAnsi="Times New Roman"/>
          <w:iCs/>
          <w:sz w:val="22"/>
          <w:szCs w:val="22"/>
        </w:rPr>
        <w:t xml:space="preserve"> &amp; Patents Lab</w:t>
      </w:r>
    </w:p>
    <w:p w14:paraId="19793CD1" w14:textId="5B1ED2E6" w:rsidR="00C8354E" w:rsidRPr="003264A4" w:rsidRDefault="00C8354E" w:rsidP="003264A4">
      <w:pPr>
        <w:pStyle w:val="BodyText"/>
        <w:tabs>
          <w:tab w:val="right" w:pos="10080"/>
        </w:tabs>
        <w:jc w:val="left"/>
        <w:rPr>
          <w:rFonts w:ascii="Times New Roman" w:hAnsi="Times New Roman"/>
          <w:iCs/>
          <w:sz w:val="22"/>
          <w:szCs w:val="22"/>
        </w:rPr>
      </w:pPr>
    </w:p>
    <w:p w14:paraId="7DF9478E" w14:textId="3A672936" w:rsidR="00C8354E" w:rsidRPr="00C8354E" w:rsidRDefault="00C8354E" w:rsidP="003264A4">
      <w:pPr>
        <w:pStyle w:val="BodyText"/>
        <w:tabs>
          <w:tab w:val="right" w:pos="10080"/>
        </w:tabs>
        <w:jc w:val="left"/>
        <w:rPr>
          <w:rFonts w:ascii="Times New Roman" w:hAnsi="Times New Roman"/>
          <w:bCs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LOYOLA UNIVERSITY</w:t>
      </w:r>
      <w:r>
        <w:rPr>
          <w:rFonts w:ascii="Times New Roman" w:hAnsi="Times New Roman"/>
          <w:b/>
          <w:sz w:val="22"/>
          <w:szCs w:val="22"/>
        </w:rPr>
        <w:tab/>
      </w:r>
      <w:r w:rsidR="003264A4">
        <w:rPr>
          <w:rFonts w:ascii="Times New Roman" w:hAnsi="Times New Roman"/>
          <w:bCs/>
          <w:sz w:val="22"/>
          <w:szCs w:val="22"/>
        </w:rPr>
        <w:t>Baltimore, MD</w:t>
      </w:r>
    </w:p>
    <w:p w14:paraId="5F3B0EAA" w14:textId="3D53762A" w:rsidR="00C8354E" w:rsidRPr="005A611F" w:rsidRDefault="003264A4" w:rsidP="003264A4">
      <w:pPr>
        <w:pStyle w:val="BodyText"/>
        <w:tabs>
          <w:tab w:val="right" w:pos="10080"/>
        </w:tabs>
        <w:jc w:val="left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 xml:space="preserve">BS, </w:t>
      </w:r>
      <w:r w:rsidRPr="003264A4">
        <w:rPr>
          <w:rFonts w:ascii="Times New Roman" w:hAnsi="Times New Roman"/>
          <w:bCs/>
          <w:sz w:val="22"/>
          <w:szCs w:val="22"/>
        </w:rPr>
        <w:t>Physics</w:t>
      </w:r>
      <w:r w:rsidR="00C8354E"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>1996-2000</w:t>
      </w:r>
    </w:p>
    <w:p w14:paraId="488DAB81" w14:textId="50CD4890" w:rsidR="00C8354E" w:rsidRDefault="003264A4" w:rsidP="003264A4">
      <w:pPr>
        <w:pStyle w:val="BodyText"/>
        <w:tabs>
          <w:tab w:val="right" w:pos="10080"/>
        </w:tabs>
        <w:jc w:val="left"/>
        <w:rPr>
          <w:rFonts w:ascii="Times New Roman" w:hAnsi="Times New Roman"/>
          <w:iCs/>
          <w:sz w:val="22"/>
          <w:szCs w:val="22"/>
        </w:rPr>
      </w:pPr>
      <w:r w:rsidRPr="003264A4">
        <w:rPr>
          <w:rFonts w:ascii="Times New Roman" w:hAnsi="Times New Roman"/>
          <w:iCs/>
          <w:sz w:val="22"/>
          <w:szCs w:val="22"/>
        </w:rPr>
        <w:t>Honors Physics Student, Army ROTC (Distinguished Military Graduate)</w:t>
      </w:r>
    </w:p>
    <w:p w14:paraId="6E659C11" w14:textId="77777777" w:rsidR="003264A4" w:rsidRPr="003264A4" w:rsidRDefault="003264A4" w:rsidP="003264A4">
      <w:pPr>
        <w:pStyle w:val="BodyText"/>
        <w:tabs>
          <w:tab w:val="right" w:pos="10080"/>
        </w:tabs>
        <w:jc w:val="left"/>
        <w:rPr>
          <w:rFonts w:ascii="Times New Roman" w:hAnsi="Times New Roman"/>
          <w:iCs/>
          <w:sz w:val="22"/>
          <w:szCs w:val="22"/>
        </w:rPr>
      </w:pPr>
    </w:p>
    <w:p w14:paraId="65D56622" w14:textId="4B6223F0" w:rsidR="00C8354E" w:rsidRPr="00C8354E" w:rsidRDefault="003264A4" w:rsidP="003264A4">
      <w:pPr>
        <w:pStyle w:val="BodyText"/>
        <w:tabs>
          <w:tab w:val="right" w:pos="10080"/>
        </w:tabs>
        <w:jc w:val="left"/>
        <w:rPr>
          <w:rFonts w:ascii="Times New Roman" w:hAnsi="Times New Roman"/>
          <w:bCs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GENERAL ASSEMBLY</w:t>
      </w:r>
      <w:r w:rsidR="00C8354E">
        <w:rPr>
          <w:rFonts w:ascii="Times New Roman" w:hAnsi="Times New Roman"/>
          <w:b/>
          <w:sz w:val="22"/>
          <w:szCs w:val="22"/>
        </w:rPr>
        <w:tab/>
      </w:r>
      <w:r w:rsidR="00C8354E">
        <w:rPr>
          <w:rFonts w:ascii="Times New Roman" w:hAnsi="Times New Roman"/>
          <w:bCs/>
          <w:sz w:val="22"/>
          <w:szCs w:val="22"/>
        </w:rPr>
        <w:t>New York, NY</w:t>
      </w:r>
    </w:p>
    <w:p w14:paraId="46BC05CF" w14:textId="2B24ECC5" w:rsidR="00C8354E" w:rsidRPr="005A611F" w:rsidRDefault="003264A4" w:rsidP="003264A4">
      <w:pPr>
        <w:pStyle w:val="BodyText"/>
        <w:tabs>
          <w:tab w:val="right" w:pos="10080"/>
        </w:tabs>
        <w:jc w:val="left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CERTIFICATE</w:t>
      </w:r>
      <w:r w:rsidR="00C8354E">
        <w:rPr>
          <w:rFonts w:ascii="Times New Roman" w:hAnsi="Times New Roman"/>
          <w:b/>
          <w:sz w:val="22"/>
          <w:szCs w:val="22"/>
        </w:rPr>
        <w:t xml:space="preserve">, </w:t>
      </w:r>
      <w:r>
        <w:rPr>
          <w:rFonts w:ascii="Times New Roman" w:hAnsi="Times New Roman"/>
          <w:sz w:val="22"/>
          <w:szCs w:val="22"/>
        </w:rPr>
        <w:t>Software Engineering Fellow</w:t>
      </w:r>
      <w:r w:rsidR="00C8354E"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>2020</w:t>
      </w:r>
    </w:p>
    <w:p w14:paraId="7C0990FE" w14:textId="25D4037C" w:rsidR="003264A4" w:rsidRPr="003264A4" w:rsidRDefault="003264A4" w:rsidP="003264A4">
      <w:pPr>
        <w:pStyle w:val="BodyText"/>
        <w:jc w:val="left"/>
        <w:rPr>
          <w:rFonts w:ascii="Times New Roman" w:hAnsi="Times New Roman"/>
          <w:iCs/>
          <w:sz w:val="22"/>
          <w:szCs w:val="22"/>
        </w:rPr>
      </w:pPr>
      <w:r w:rsidRPr="003264A4">
        <w:rPr>
          <w:rFonts w:ascii="Times New Roman" w:hAnsi="Times New Roman"/>
          <w:iCs/>
          <w:sz w:val="22"/>
          <w:szCs w:val="22"/>
        </w:rPr>
        <w:t xml:space="preserve">12 wk. Full-stack </w:t>
      </w:r>
      <w:r w:rsidR="00094A3B">
        <w:rPr>
          <w:rFonts w:ascii="Times New Roman" w:hAnsi="Times New Roman"/>
          <w:iCs/>
          <w:sz w:val="22"/>
          <w:szCs w:val="22"/>
        </w:rPr>
        <w:t xml:space="preserve">Software </w:t>
      </w:r>
      <w:r w:rsidRPr="003264A4">
        <w:rPr>
          <w:rFonts w:ascii="Times New Roman" w:hAnsi="Times New Roman"/>
          <w:iCs/>
          <w:sz w:val="22"/>
          <w:szCs w:val="22"/>
        </w:rPr>
        <w:t>Development Immersive</w:t>
      </w:r>
    </w:p>
    <w:p w14:paraId="181B2E8C" w14:textId="0F17C755" w:rsidR="00C8354E" w:rsidRDefault="00C8354E" w:rsidP="00C8354E">
      <w:pPr>
        <w:pStyle w:val="BodyText"/>
        <w:tabs>
          <w:tab w:val="right" w:pos="10080"/>
        </w:tabs>
        <w:jc w:val="left"/>
        <w:rPr>
          <w:rFonts w:ascii="Times New Roman" w:hAnsi="Times New Roman"/>
          <w:i/>
          <w:sz w:val="22"/>
          <w:szCs w:val="22"/>
        </w:rPr>
      </w:pPr>
    </w:p>
    <w:p w14:paraId="1E46AEFE" w14:textId="4B865099" w:rsidR="003264A4" w:rsidRPr="003264A4" w:rsidRDefault="003264A4" w:rsidP="00C8354E">
      <w:pPr>
        <w:pStyle w:val="BodyText"/>
        <w:tabs>
          <w:tab w:val="right" w:pos="10080"/>
        </w:tabs>
        <w:jc w:val="left"/>
        <w:rPr>
          <w:rFonts w:ascii="Times New Roman" w:hAnsi="Times New Roman"/>
          <w:b/>
          <w:bCs/>
          <w:iCs/>
          <w:sz w:val="22"/>
          <w:szCs w:val="22"/>
          <w:u w:val="single"/>
        </w:rPr>
      </w:pPr>
      <w:r w:rsidRPr="003264A4">
        <w:rPr>
          <w:rFonts w:ascii="Times New Roman" w:hAnsi="Times New Roman"/>
          <w:b/>
          <w:bCs/>
          <w:iCs/>
          <w:sz w:val="22"/>
          <w:szCs w:val="22"/>
          <w:u w:val="single"/>
        </w:rPr>
        <w:t>EXPERIENCE</w:t>
      </w:r>
    </w:p>
    <w:p w14:paraId="0E2A7D5B" w14:textId="54D7F2A4" w:rsidR="003264A4" w:rsidRPr="00627412" w:rsidRDefault="003264A4" w:rsidP="00627412">
      <w:pPr>
        <w:pStyle w:val="BodyText"/>
        <w:tabs>
          <w:tab w:val="right" w:pos="10080"/>
        </w:tabs>
        <w:jc w:val="left"/>
        <w:rPr>
          <w:rFonts w:ascii="Times New Roman" w:hAnsi="Times New Roman"/>
          <w:bCs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20</w:t>
      </w:r>
      <w:r w:rsidRPr="00627412">
        <w:rPr>
          <w:rFonts w:ascii="Times New Roman" w:hAnsi="Times New Roman"/>
          <w:b/>
          <w:sz w:val="22"/>
          <w:szCs w:val="22"/>
        </w:rPr>
        <w:t>TH</w:t>
      </w:r>
      <w:r>
        <w:rPr>
          <w:rFonts w:ascii="Times New Roman" w:hAnsi="Times New Roman"/>
          <w:b/>
          <w:sz w:val="22"/>
          <w:szCs w:val="22"/>
        </w:rPr>
        <w:t xml:space="preserve"> SPECIAL FORCES GROUP (AIRBORNE)</w:t>
      </w:r>
      <w:r w:rsidR="000174A7">
        <w:rPr>
          <w:rFonts w:ascii="Times New Roman" w:hAnsi="Times New Roman"/>
          <w:b/>
          <w:sz w:val="22"/>
          <w:szCs w:val="22"/>
        </w:rPr>
        <w:t xml:space="preserve"> &amp; </w:t>
      </w:r>
      <w:r w:rsidR="00094A3B">
        <w:rPr>
          <w:rFonts w:ascii="Times New Roman" w:hAnsi="Times New Roman"/>
          <w:b/>
          <w:sz w:val="22"/>
          <w:szCs w:val="22"/>
        </w:rPr>
        <w:t>OTHER</w:t>
      </w:r>
      <w:r w:rsidR="00CD07E1">
        <w:rPr>
          <w:rFonts w:ascii="Times New Roman" w:hAnsi="Times New Roman"/>
          <w:b/>
          <w:sz w:val="22"/>
          <w:szCs w:val="22"/>
        </w:rPr>
        <w:t xml:space="preserve"> - </w:t>
      </w:r>
      <w:r w:rsidR="00094A3B">
        <w:rPr>
          <w:rFonts w:ascii="Times New Roman" w:hAnsi="Times New Roman"/>
          <w:b/>
          <w:sz w:val="22"/>
          <w:szCs w:val="22"/>
        </w:rPr>
        <w:t>US</w:t>
      </w:r>
      <w:r w:rsidR="00627412">
        <w:rPr>
          <w:rFonts w:ascii="Times New Roman" w:hAnsi="Times New Roman"/>
          <w:b/>
          <w:sz w:val="22"/>
          <w:szCs w:val="22"/>
        </w:rPr>
        <w:t xml:space="preserve"> ARMY</w:t>
      </w:r>
      <w:r>
        <w:rPr>
          <w:rFonts w:ascii="Times New Roman" w:hAnsi="Times New Roman"/>
          <w:b/>
          <w:sz w:val="22"/>
          <w:szCs w:val="22"/>
        </w:rPr>
        <w:tab/>
      </w:r>
      <w:r w:rsidRPr="00627412">
        <w:rPr>
          <w:rFonts w:ascii="Times New Roman" w:hAnsi="Times New Roman"/>
          <w:bCs/>
          <w:sz w:val="22"/>
          <w:szCs w:val="22"/>
        </w:rPr>
        <w:t>Multi-</w:t>
      </w:r>
      <w:r w:rsidR="00627412" w:rsidRPr="00627412">
        <w:rPr>
          <w:rFonts w:ascii="Times New Roman" w:hAnsi="Times New Roman"/>
          <w:bCs/>
          <w:sz w:val="22"/>
          <w:szCs w:val="22"/>
        </w:rPr>
        <w:t>Country</w:t>
      </w:r>
    </w:p>
    <w:p w14:paraId="10A9467D" w14:textId="1F674FE1" w:rsidR="00627412" w:rsidRDefault="00627412" w:rsidP="00627412">
      <w:pPr>
        <w:pStyle w:val="BodyText"/>
        <w:tabs>
          <w:tab w:val="right" w:pos="10080"/>
        </w:tabs>
        <w:jc w:val="left"/>
        <w:rPr>
          <w:rFonts w:ascii="Times New Roman" w:hAnsi="Times New Roman"/>
          <w:bCs/>
          <w:sz w:val="22"/>
          <w:szCs w:val="22"/>
        </w:rPr>
      </w:pPr>
      <w:r w:rsidRPr="00627412">
        <w:rPr>
          <w:rFonts w:ascii="Times New Roman" w:hAnsi="Times New Roman"/>
          <w:b/>
          <w:sz w:val="22"/>
          <w:szCs w:val="22"/>
        </w:rPr>
        <w:t xml:space="preserve">Special Forces Operator (Green Beret) </w:t>
      </w:r>
      <w:r>
        <w:rPr>
          <w:rFonts w:ascii="Times New Roman" w:hAnsi="Times New Roman"/>
          <w:b/>
          <w:sz w:val="22"/>
          <w:szCs w:val="22"/>
        </w:rPr>
        <w:t>&amp; Communications Officer</w:t>
      </w:r>
      <w:r w:rsidRPr="00627412">
        <w:rPr>
          <w:rFonts w:ascii="Times New Roman" w:hAnsi="Times New Roman"/>
          <w:b/>
          <w:sz w:val="22"/>
          <w:szCs w:val="22"/>
        </w:rPr>
        <w:tab/>
      </w:r>
      <w:r w:rsidRPr="00627412">
        <w:rPr>
          <w:rFonts w:ascii="Times New Roman" w:hAnsi="Times New Roman"/>
          <w:bCs/>
          <w:sz w:val="22"/>
          <w:szCs w:val="22"/>
        </w:rPr>
        <w:t>2000-Present</w:t>
      </w:r>
    </w:p>
    <w:p w14:paraId="2B5C501E" w14:textId="7808E175" w:rsidR="008C3D96" w:rsidRDefault="00627412" w:rsidP="00627412">
      <w:pPr>
        <w:pStyle w:val="BodyText"/>
        <w:numPr>
          <w:ilvl w:val="0"/>
          <w:numId w:val="41"/>
        </w:numPr>
        <w:tabs>
          <w:tab w:val="right" w:pos="10080"/>
        </w:tabs>
        <w:spacing w:before="6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Responsible for tactical decision-making, mission planning, and medical safety of 12-person Special Forces team</w:t>
      </w:r>
    </w:p>
    <w:p w14:paraId="07BE3081" w14:textId="2F6C56F6" w:rsidR="00627412" w:rsidRDefault="00627412" w:rsidP="00627412">
      <w:pPr>
        <w:pStyle w:val="BodyText"/>
        <w:numPr>
          <w:ilvl w:val="0"/>
          <w:numId w:val="41"/>
        </w:numPr>
        <w:tabs>
          <w:tab w:val="right" w:pos="10080"/>
        </w:tabs>
        <w:spacing w:before="60"/>
        <w:rPr>
          <w:rFonts w:ascii="Times New Roman" w:hAnsi="Times New Roman"/>
          <w:sz w:val="22"/>
          <w:szCs w:val="22"/>
        </w:rPr>
      </w:pPr>
      <w:r w:rsidRPr="005A611F">
        <w:rPr>
          <w:rFonts w:ascii="Times New Roman" w:hAnsi="Times New Roman"/>
          <w:sz w:val="22"/>
          <w:szCs w:val="22"/>
        </w:rPr>
        <w:t>Led</w:t>
      </w:r>
      <w:r>
        <w:rPr>
          <w:rFonts w:ascii="Times New Roman" w:hAnsi="Times New Roman"/>
          <w:sz w:val="22"/>
          <w:szCs w:val="22"/>
        </w:rPr>
        <w:t xml:space="preserve"> t</w:t>
      </w:r>
      <w:r w:rsidRPr="005A611F">
        <w:rPr>
          <w:rFonts w:ascii="Times New Roman" w:hAnsi="Times New Roman"/>
          <w:sz w:val="22"/>
          <w:szCs w:val="22"/>
        </w:rPr>
        <w:t xml:space="preserve">eam responsible for </w:t>
      </w:r>
      <w:r>
        <w:rPr>
          <w:rFonts w:ascii="Times New Roman" w:hAnsi="Times New Roman"/>
          <w:sz w:val="22"/>
          <w:szCs w:val="22"/>
        </w:rPr>
        <w:t xml:space="preserve">monitoring </w:t>
      </w:r>
      <w:r w:rsidRPr="005A611F">
        <w:rPr>
          <w:rFonts w:ascii="Times New Roman" w:hAnsi="Times New Roman"/>
          <w:sz w:val="22"/>
          <w:szCs w:val="22"/>
        </w:rPr>
        <w:t>advanced cyber</w:t>
      </w:r>
      <w:r>
        <w:rPr>
          <w:rFonts w:ascii="Times New Roman" w:hAnsi="Times New Roman"/>
          <w:sz w:val="22"/>
          <w:szCs w:val="22"/>
        </w:rPr>
        <w:t xml:space="preserve"> </w:t>
      </w:r>
      <w:r w:rsidRPr="005A611F">
        <w:rPr>
          <w:rFonts w:ascii="Times New Roman" w:hAnsi="Times New Roman"/>
          <w:sz w:val="22"/>
          <w:szCs w:val="22"/>
        </w:rPr>
        <w:t>security, satellite communications, tactical radio, and network engineering for all military personnel supporting operations in Africa, Iraq, and Afghanistan</w:t>
      </w:r>
    </w:p>
    <w:p w14:paraId="5E1727C8" w14:textId="77777777" w:rsidR="00627412" w:rsidRPr="005A611F" w:rsidRDefault="00627412" w:rsidP="00627412">
      <w:pPr>
        <w:pStyle w:val="BodyText"/>
        <w:numPr>
          <w:ilvl w:val="0"/>
          <w:numId w:val="41"/>
        </w:numPr>
        <w:tabs>
          <w:tab w:val="right" w:pos="10080"/>
        </w:tabs>
        <w:spacing w:before="60"/>
        <w:rPr>
          <w:rFonts w:ascii="Times New Roman" w:hAnsi="Times New Roman"/>
          <w:sz w:val="22"/>
          <w:szCs w:val="22"/>
        </w:rPr>
      </w:pPr>
      <w:r w:rsidRPr="005A611F">
        <w:rPr>
          <w:rFonts w:ascii="Times New Roman" w:hAnsi="Times New Roman"/>
          <w:sz w:val="22"/>
          <w:szCs w:val="22"/>
        </w:rPr>
        <w:t>Slashed network outages by 22% via strategic application of intelligence gained through careful analysis of systems data and customer feedback</w:t>
      </w:r>
    </w:p>
    <w:p w14:paraId="395E0D28" w14:textId="77777777" w:rsidR="00627412" w:rsidRPr="005A611F" w:rsidRDefault="00627412" w:rsidP="00627412">
      <w:pPr>
        <w:pStyle w:val="BodyText"/>
        <w:numPr>
          <w:ilvl w:val="0"/>
          <w:numId w:val="41"/>
        </w:numPr>
        <w:tabs>
          <w:tab w:val="right" w:pos="10080"/>
        </w:tabs>
        <w:spacing w:before="60"/>
        <w:rPr>
          <w:rFonts w:ascii="Times New Roman" w:hAnsi="Times New Roman"/>
          <w:sz w:val="22"/>
          <w:szCs w:val="22"/>
        </w:rPr>
      </w:pPr>
      <w:r w:rsidRPr="005A611F">
        <w:rPr>
          <w:rFonts w:ascii="Times New Roman" w:hAnsi="Times New Roman"/>
          <w:sz w:val="22"/>
          <w:szCs w:val="22"/>
        </w:rPr>
        <w:t>Directed and motivated team of 45 personnel including civilians and military from multiple services</w:t>
      </w:r>
    </w:p>
    <w:p w14:paraId="682B87C7" w14:textId="77777777" w:rsidR="00627412" w:rsidRPr="005A611F" w:rsidRDefault="00627412" w:rsidP="00627412">
      <w:pPr>
        <w:pStyle w:val="BodyText"/>
        <w:numPr>
          <w:ilvl w:val="0"/>
          <w:numId w:val="41"/>
        </w:numPr>
        <w:tabs>
          <w:tab w:val="right" w:pos="10080"/>
        </w:tabs>
        <w:spacing w:before="60"/>
        <w:rPr>
          <w:rFonts w:ascii="Times New Roman" w:hAnsi="Times New Roman"/>
          <w:sz w:val="22"/>
          <w:szCs w:val="22"/>
        </w:rPr>
      </w:pPr>
      <w:r w:rsidRPr="005A611F">
        <w:rPr>
          <w:rFonts w:ascii="Times New Roman" w:hAnsi="Times New Roman"/>
          <w:sz w:val="22"/>
          <w:szCs w:val="22"/>
        </w:rPr>
        <w:t>Facilitated 100+ top-level briefings to senior military including CENTCOM/SOCOM General Officers</w:t>
      </w:r>
    </w:p>
    <w:p w14:paraId="122D7A49" w14:textId="64F53764" w:rsidR="00627412" w:rsidRPr="005A611F" w:rsidRDefault="00627412" w:rsidP="00627412">
      <w:pPr>
        <w:pStyle w:val="BodyText"/>
        <w:numPr>
          <w:ilvl w:val="0"/>
          <w:numId w:val="41"/>
        </w:numPr>
        <w:tabs>
          <w:tab w:val="right" w:pos="10080"/>
        </w:tabs>
        <w:spacing w:before="60"/>
        <w:rPr>
          <w:rFonts w:ascii="Times New Roman" w:hAnsi="Times New Roman"/>
          <w:sz w:val="22"/>
          <w:szCs w:val="22"/>
        </w:rPr>
      </w:pPr>
      <w:r w:rsidRPr="005A611F">
        <w:rPr>
          <w:rFonts w:ascii="Times New Roman" w:hAnsi="Times New Roman"/>
          <w:iCs/>
          <w:sz w:val="22"/>
          <w:szCs w:val="22"/>
        </w:rPr>
        <w:t xml:space="preserve">Modernized personnel management system for 183 soldiers reducing paperwork and creating </w:t>
      </w:r>
      <w:r w:rsidR="00CD07E1">
        <w:rPr>
          <w:rFonts w:ascii="Times New Roman" w:hAnsi="Times New Roman"/>
          <w:iCs/>
          <w:sz w:val="22"/>
          <w:szCs w:val="22"/>
        </w:rPr>
        <w:t xml:space="preserve">a </w:t>
      </w:r>
      <w:r w:rsidRPr="005A611F">
        <w:rPr>
          <w:rFonts w:ascii="Times New Roman" w:hAnsi="Times New Roman"/>
          <w:iCs/>
          <w:sz w:val="22"/>
          <w:szCs w:val="22"/>
        </w:rPr>
        <w:t>more efficient service team</w:t>
      </w:r>
    </w:p>
    <w:p w14:paraId="75B8F252" w14:textId="77777777" w:rsidR="00627412" w:rsidRPr="005A611F" w:rsidRDefault="00627412" w:rsidP="00627412">
      <w:pPr>
        <w:pStyle w:val="BodyText"/>
        <w:numPr>
          <w:ilvl w:val="0"/>
          <w:numId w:val="41"/>
        </w:numPr>
        <w:tabs>
          <w:tab w:val="right" w:pos="10080"/>
        </w:tabs>
        <w:spacing w:before="60"/>
        <w:rPr>
          <w:rFonts w:ascii="Times New Roman" w:hAnsi="Times New Roman"/>
          <w:sz w:val="22"/>
          <w:szCs w:val="22"/>
        </w:rPr>
      </w:pPr>
      <w:r w:rsidRPr="005A611F">
        <w:rPr>
          <w:rFonts w:ascii="Times New Roman" w:hAnsi="Times New Roman"/>
          <w:sz w:val="22"/>
          <w:szCs w:val="22"/>
        </w:rPr>
        <w:t>Coordinated $24M company equipment overhaul and upgrade program 6 months ahead of schedule</w:t>
      </w:r>
    </w:p>
    <w:p w14:paraId="53352FA5" w14:textId="77777777" w:rsidR="00627412" w:rsidRPr="005A611F" w:rsidRDefault="00627412" w:rsidP="00627412">
      <w:pPr>
        <w:pStyle w:val="BodyText"/>
        <w:numPr>
          <w:ilvl w:val="0"/>
          <w:numId w:val="41"/>
        </w:numPr>
        <w:tabs>
          <w:tab w:val="right" w:pos="10080"/>
        </w:tabs>
        <w:spacing w:before="60"/>
        <w:rPr>
          <w:rFonts w:ascii="Times New Roman" w:hAnsi="Times New Roman"/>
          <w:sz w:val="22"/>
          <w:szCs w:val="22"/>
        </w:rPr>
      </w:pPr>
      <w:r w:rsidRPr="005A611F">
        <w:rPr>
          <w:rFonts w:ascii="Times New Roman" w:hAnsi="Times New Roman"/>
          <w:sz w:val="22"/>
          <w:szCs w:val="22"/>
        </w:rPr>
        <w:t>Created internal consulting team with brigade counterparts to ensure unit was mission ready and rapidly deployable</w:t>
      </w:r>
    </w:p>
    <w:p w14:paraId="3A71B086" w14:textId="77777777" w:rsidR="00627412" w:rsidRPr="005A611F" w:rsidRDefault="00627412" w:rsidP="00627412">
      <w:pPr>
        <w:pStyle w:val="BodyText"/>
        <w:numPr>
          <w:ilvl w:val="0"/>
          <w:numId w:val="41"/>
        </w:numPr>
        <w:tabs>
          <w:tab w:val="right" w:pos="10080"/>
        </w:tabs>
        <w:spacing w:before="60"/>
        <w:rPr>
          <w:rFonts w:ascii="Times New Roman" w:hAnsi="Times New Roman"/>
          <w:sz w:val="22"/>
          <w:szCs w:val="22"/>
        </w:rPr>
      </w:pPr>
      <w:r w:rsidRPr="005A611F">
        <w:rPr>
          <w:rFonts w:ascii="Times New Roman" w:hAnsi="Times New Roman"/>
          <w:sz w:val="22"/>
          <w:szCs w:val="22"/>
        </w:rPr>
        <w:t>Conducted market analysis to find commercial off-the-shelf products that could integrate and enhance current abilities</w:t>
      </w:r>
    </w:p>
    <w:p w14:paraId="1B6D39CA" w14:textId="77777777" w:rsidR="00627412" w:rsidRPr="005A611F" w:rsidRDefault="00627412" w:rsidP="00627412">
      <w:pPr>
        <w:pStyle w:val="BodyText"/>
        <w:numPr>
          <w:ilvl w:val="0"/>
          <w:numId w:val="41"/>
        </w:numPr>
        <w:tabs>
          <w:tab w:val="right" w:pos="10080"/>
        </w:tabs>
        <w:spacing w:before="60"/>
        <w:rPr>
          <w:rFonts w:ascii="Times New Roman" w:hAnsi="Times New Roman"/>
          <w:sz w:val="22"/>
          <w:szCs w:val="22"/>
        </w:rPr>
      </w:pPr>
      <w:r w:rsidRPr="005A611F">
        <w:rPr>
          <w:rFonts w:ascii="Times New Roman" w:hAnsi="Times New Roman"/>
          <w:iCs/>
          <w:sz w:val="22"/>
          <w:szCs w:val="22"/>
        </w:rPr>
        <w:t>Led highly visible technical radio communications platoon of 54 personnel and prepared for combat operations</w:t>
      </w:r>
    </w:p>
    <w:p w14:paraId="484EC3F6" w14:textId="77777777" w:rsidR="00627412" w:rsidRPr="005A611F" w:rsidRDefault="00627412" w:rsidP="00627412">
      <w:pPr>
        <w:pStyle w:val="BodyText"/>
        <w:numPr>
          <w:ilvl w:val="0"/>
          <w:numId w:val="41"/>
        </w:numPr>
        <w:tabs>
          <w:tab w:val="right" w:pos="10080"/>
        </w:tabs>
        <w:spacing w:before="60"/>
        <w:rPr>
          <w:rFonts w:ascii="Times New Roman" w:hAnsi="Times New Roman"/>
          <w:sz w:val="22"/>
          <w:szCs w:val="22"/>
        </w:rPr>
      </w:pPr>
      <w:r w:rsidRPr="005A611F">
        <w:rPr>
          <w:rFonts w:ascii="Times New Roman" w:hAnsi="Times New Roman"/>
          <w:sz w:val="22"/>
          <w:szCs w:val="22"/>
        </w:rPr>
        <w:t>Earned Commanding Three Star Generals recognition for flawless communications support during largest joint air and missile defense exercise in White Sands, N.M.</w:t>
      </w:r>
    </w:p>
    <w:p w14:paraId="10C09C72" w14:textId="00D2978E" w:rsidR="00627412" w:rsidRDefault="00627412" w:rsidP="00627412">
      <w:pPr>
        <w:pStyle w:val="BodyText"/>
        <w:numPr>
          <w:ilvl w:val="0"/>
          <w:numId w:val="41"/>
        </w:numPr>
        <w:tabs>
          <w:tab w:val="right" w:pos="10080"/>
        </w:tabs>
        <w:spacing w:before="60"/>
        <w:rPr>
          <w:rFonts w:ascii="Times New Roman" w:hAnsi="Times New Roman"/>
          <w:sz w:val="22"/>
          <w:szCs w:val="22"/>
        </w:rPr>
      </w:pPr>
      <w:r w:rsidRPr="005A611F">
        <w:rPr>
          <w:rFonts w:ascii="Times New Roman" w:hAnsi="Times New Roman"/>
          <w:sz w:val="22"/>
          <w:szCs w:val="22"/>
        </w:rPr>
        <w:t>Refined standard operating procedures which enabled the platoon &amp; company to more rapidly establish communications networks in preparation for combat operations</w:t>
      </w:r>
    </w:p>
    <w:p w14:paraId="2A0CD83C" w14:textId="77777777" w:rsidR="000174A7" w:rsidRDefault="000174A7" w:rsidP="000174A7">
      <w:pPr>
        <w:pStyle w:val="BodyText"/>
        <w:tabs>
          <w:tab w:val="right" w:pos="10080"/>
        </w:tabs>
        <w:spacing w:before="60"/>
        <w:ind w:left="360"/>
        <w:rPr>
          <w:rFonts w:ascii="Times New Roman" w:hAnsi="Times New Roman"/>
          <w:sz w:val="22"/>
          <w:szCs w:val="22"/>
        </w:rPr>
      </w:pPr>
    </w:p>
    <w:p w14:paraId="2447FC2E" w14:textId="29BBD539" w:rsidR="000174A7" w:rsidRPr="00627412" w:rsidRDefault="000174A7" w:rsidP="000174A7">
      <w:pPr>
        <w:pStyle w:val="BodyText"/>
        <w:tabs>
          <w:tab w:val="right" w:pos="10080"/>
        </w:tabs>
        <w:jc w:val="left"/>
        <w:rPr>
          <w:rFonts w:ascii="Times New Roman" w:hAnsi="Times New Roman"/>
          <w:bCs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COMMANDER QUINCY’S INC</w:t>
      </w:r>
      <w:r>
        <w:rPr>
          <w:rFonts w:ascii="Times New Roman" w:hAnsi="Times New Roman"/>
          <w:b/>
          <w:sz w:val="22"/>
          <w:szCs w:val="22"/>
        </w:rPr>
        <w:tab/>
      </w:r>
      <w:r>
        <w:rPr>
          <w:rFonts w:ascii="Times New Roman" w:hAnsi="Times New Roman"/>
          <w:bCs/>
          <w:sz w:val="22"/>
          <w:szCs w:val="22"/>
        </w:rPr>
        <w:t>New York, NY</w:t>
      </w:r>
    </w:p>
    <w:p w14:paraId="78A230B2" w14:textId="7A2EA818" w:rsidR="000174A7" w:rsidRDefault="000174A7" w:rsidP="000174A7">
      <w:pPr>
        <w:pStyle w:val="BodyText"/>
        <w:tabs>
          <w:tab w:val="right" w:pos="10080"/>
        </w:tabs>
        <w:jc w:val="left"/>
        <w:rPr>
          <w:rFonts w:ascii="Times New Roman" w:hAnsi="Times New Roman"/>
          <w:bCs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Founder &amp; President</w:t>
      </w:r>
      <w:r w:rsidRPr="00627412">
        <w:rPr>
          <w:rFonts w:ascii="Times New Roman" w:hAnsi="Times New Roman"/>
          <w:b/>
          <w:sz w:val="22"/>
          <w:szCs w:val="22"/>
        </w:rPr>
        <w:tab/>
      </w:r>
      <w:r w:rsidRPr="00627412">
        <w:rPr>
          <w:rFonts w:ascii="Times New Roman" w:hAnsi="Times New Roman"/>
          <w:bCs/>
          <w:sz w:val="22"/>
          <w:szCs w:val="22"/>
        </w:rPr>
        <w:t>20</w:t>
      </w:r>
      <w:r>
        <w:rPr>
          <w:rFonts w:ascii="Times New Roman" w:hAnsi="Times New Roman"/>
          <w:bCs/>
          <w:sz w:val="22"/>
          <w:szCs w:val="22"/>
        </w:rPr>
        <w:t>13-2016</w:t>
      </w:r>
    </w:p>
    <w:p w14:paraId="20266769" w14:textId="77777777" w:rsidR="000174A7" w:rsidRPr="005A611F" w:rsidRDefault="000174A7" w:rsidP="000174A7">
      <w:pPr>
        <w:pStyle w:val="BodyText"/>
        <w:numPr>
          <w:ilvl w:val="0"/>
          <w:numId w:val="41"/>
        </w:numPr>
        <w:tabs>
          <w:tab w:val="right" w:pos="10080"/>
        </w:tabs>
        <w:spacing w:before="60"/>
        <w:rPr>
          <w:rFonts w:ascii="Times New Roman" w:hAnsi="Times New Roman"/>
          <w:bCs/>
          <w:sz w:val="22"/>
          <w:szCs w:val="22"/>
        </w:rPr>
      </w:pPr>
      <w:r w:rsidRPr="005A611F">
        <w:rPr>
          <w:rFonts w:ascii="Times New Roman" w:hAnsi="Times New Roman"/>
          <w:bCs/>
          <w:sz w:val="22"/>
          <w:szCs w:val="22"/>
        </w:rPr>
        <w:t xml:space="preserve">Launched profitable start-up with the development of the beverage industry’s first dual-purpose product; effectively expanded market for cold-weather drinks. </w:t>
      </w:r>
      <w:r w:rsidRPr="005A611F">
        <w:rPr>
          <w:rFonts w:ascii="Times New Roman" w:hAnsi="Times New Roman"/>
          <w:sz w:val="22"/>
          <w:szCs w:val="22"/>
        </w:rPr>
        <w:t>Engineered system of vendors, advisors, and capital while creating white space product.</w:t>
      </w:r>
    </w:p>
    <w:p w14:paraId="7B76A52C" w14:textId="77777777" w:rsidR="000174A7" w:rsidRPr="005A611F" w:rsidRDefault="000174A7" w:rsidP="000174A7">
      <w:pPr>
        <w:pStyle w:val="BodyText"/>
        <w:numPr>
          <w:ilvl w:val="0"/>
          <w:numId w:val="41"/>
        </w:numPr>
        <w:tabs>
          <w:tab w:val="right" w:pos="10080"/>
        </w:tabs>
        <w:spacing w:before="60"/>
        <w:rPr>
          <w:rFonts w:ascii="Times New Roman" w:hAnsi="Times New Roman"/>
          <w:sz w:val="22"/>
          <w:szCs w:val="22"/>
        </w:rPr>
      </w:pPr>
      <w:r w:rsidRPr="005A611F">
        <w:rPr>
          <w:rFonts w:ascii="Times New Roman" w:hAnsi="Times New Roman"/>
          <w:sz w:val="22"/>
          <w:szCs w:val="22"/>
        </w:rPr>
        <w:t>Established compelling and aggressive sales strategy—and increased annual cash 1000%; secured 15 marquee clients in just one year</w:t>
      </w:r>
    </w:p>
    <w:p w14:paraId="11AB7A94" w14:textId="77777777" w:rsidR="000174A7" w:rsidRPr="005A611F" w:rsidRDefault="000174A7" w:rsidP="000174A7">
      <w:pPr>
        <w:pStyle w:val="BodyText"/>
        <w:numPr>
          <w:ilvl w:val="0"/>
          <w:numId w:val="41"/>
        </w:numPr>
        <w:tabs>
          <w:tab w:val="right" w:pos="10080"/>
        </w:tabs>
        <w:spacing w:before="60"/>
        <w:rPr>
          <w:rFonts w:ascii="Times New Roman" w:hAnsi="Times New Roman"/>
          <w:sz w:val="22"/>
          <w:szCs w:val="22"/>
        </w:rPr>
      </w:pPr>
      <w:r w:rsidRPr="005A611F">
        <w:rPr>
          <w:rFonts w:ascii="Times New Roman" w:hAnsi="Times New Roman"/>
          <w:sz w:val="22"/>
          <w:szCs w:val="22"/>
        </w:rPr>
        <w:lastRenderedPageBreak/>
        <w:t>Led effective partnership negotiations with patented technology vendor to offer unique product delivery system; secured immediate product placement within five NFL stadiums</w:t>
      </w:r>
    </w:p>
    <w:p w14:paraId="7A8A4153" w14:textId="5D9C5D0F" w:rsidR="000174A7" w:rsidRPr="005A611F" w:rsidRDefault="000174A7" w:rsidP="000174A7">
      <w:pPr>
        <w:pStyle w:val="BodyText"/>
        <w:numPr>
          <w:ilvl w:val="0"/>
          <w:numId w:val="41"/>
        </w:numPr>
        <w:tabs>
          <w:tab w:val="right" w:pos="10080"/>
        </w:tabs>
        <w:spacing w:before="60"/>
        <w:rPr>
          <w:rFonts w:ascii="Times New Roman" w:hAnsi="Times New Roman"/>
          <w:sz w:val="22"/>
          <w:szCs w:val="22"/>
        </w:rPr>
      </w:pPr>
      <w:r w:rsidRPr="005A611F">
        <w:rPr>
          <w:rFonts w:ascii="Times New Roman" w:hAnsi="Times New Roman"/>
          <w:sz w:val="22"/>
          <w:szCs w:val="22"/>
        </w:rPr>
        <w:t>Developed focused customer testing</w:t>
      </w:r>
      <w:r w:rsidR="0086127E">
        <w:rPr>
          <w:rFonts w:ascii="Times New Roman" w:hAnsi="Times New Roman"/>
          <w:sz w:val="22"/>
          <w:szCs w:val="22"/>
        </w:rPr>
        <w:t xml:space="preserve"> program</w:t>
      </w:r>
      <w:r w:rsidRPr="005A611F">
        <w:rPr>
          <w:rFonts w:ascii="Times New Roman" w:hAnsi="Times New Roman"/>
          <w:sz w:val="22"/>
          <w:szCs w:val="22"/>
        </w:rPr>
        <w:t>—leading to launch of three innovative products</w:t>
      </w:r>
    </w:p>
    <w:p w14:paraId="5B09DBF4" w14:textId="327B501F" w:rsidR="000174A7" w:rsidRDefault="000174A7" w:rsidP="000174A7">
      <w:pPr>
        <w:pStyle w:val="BodyText"/>
        <w:tabs>
          <w:tab w:val="right" w:pos="10080"/>
        </w:tabs>
        <w:spacing w:before="60"/>
        <w:rPr>
          <w:rFonts w:ascii="Times New Roman" w:hAnsi="Times New Roman"/>
          <w:sz w:val="22"/>
          <w:szCs w:val="22"/>
        </w:rPr>
      </w:pPr>
    </w:p>
    <w:p w14:paraId="63DA64A1" w14:textId="6F9DABCF" w:rsidR="000174A7" w:rsidRPr="00627412" w:rsidRDefault="000174A7" w:rsidP="000174A7">
      <w:pPr>
        <w:pStyle w:val="BodyText"/>
        <w:tabs>
          <w:tab w:val="right" w:pos="10080"/>
        </w:tabs>
        <w:jc w:val="left"/>
        <w:rPr>
          <w:rFonts w:ascii="Times New Roman" w:hAnsi="Times New Roman"/>
          <w:bCs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SAILTHRU INC</w:t>
      </w:r>
      <w:r>
        <w:rPr>
          <w:rFonts w:ascii="Times New Roman" w:hAnsi="Times New Roman"/>
          <w:b/>
          <w:sz w:val="22"/>
          <w:szCs w:val="22"/>
        </w:rPr>
        <w:tab/>
      </w:r>
      <w:r>
        <w:rPr>
          <w:rFonts w:ascii="Times New Roman" w:hAnsi="Times New Roman"/>
          <w:bCs/>
          <w:sz w:val="22"/>
          <w:szCs w:val="22"/>
        </w:rPr>
        <w:t>New York, NY</w:t>
      </w:r>
    </w:p>
    <w:p w14:paraId="4C534EB4" w14:textId="177B6265" w:rsidR="000174A7" w:rsidRDefault="000174A7" w:rsidP="000174A7">
      <w:pPr>
        <w:pStyle w:val="BodyText"/>
        <w:tabs>
          <w:tab w:val="right" w:pos="10080"/>
        </w:tabs>
        <w:jc w:val="left"/>
        <w:rPr>
          <w:rFonts w:ascii="Times New Roman" w:hAnsi="Times New Roman"/>
          <w:bCs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Chief Operating Officer</w:t>
      </w:r>
      <w:r w:rsidRPr="00627412">
        <w:rPr>
          <w:rFonts w:ascii="Times New Roman" w:hAnsi="Times New Roman"/>
          <w:b/>
          <w:sz w:val="22"/>
          <w:szCs w:val="22"/>
        </w:rPr>
        <w:tab/>
      </w:r>
      <w:r w:rsidRPr="00627412">
        <w:rPr>
          <w:rFonts w:ascii="Times New Roman" w:hAnsi="Times New Roman"/>
          <w:bCs/>
          <w:sz w:val="22"/>
          <w:szCs w:val="22"/>
        </w:rPr>
        <w:t>20</w:t>
      </w:r>
      <w:r w:rsidR="000221E7">
        <w:rPr>
          <w:rFonts w:ascii="Times New Roman" w:hAnsi="Times New Roman"/>
          <w:bCs/>
          <w:sz w:val="22"/>
          <w:szCs w:val="22"/>
        </w:rPr>
        <w:t>10</w:t>
      </w:r>
      <w:r>
        <w:rPr>
          <w:rFonts w:ascii="Times New Roman" w:hAnsi="Times New Roman"/>
          <w:bCs/>
          <w:sz w:val="22"/>
          <w:szCs w:val="22"/>
        </w:rPr>
        <w:t>-2013</w:t>
      </w:r>
    </w:p>
    <w:p w14:paraId="68EABDEF" w14:textId="77777777" w:rsidR="000174A7" w:rsidRPr="005A611F" w:rsidRDefault="000174A7" w:rsidP="000174A7">
      <w:pPr>
        <w:pStyle w:val="BodyText"/>
        <w:numPr>
          <w:ilvl w:val="0"/>
          <w:numId w:val="41"/>
        </w:numPr>
        <w:tabs>
          <w:tab w:val="right" w:pos="10080"/>
        </w:tabs>
        <w:spacing w:before="60"/>
        <w:rPr>
          <w:rFonts w:ascii="Times New Roman" w:hAnsi="Times New Roman"/>
          <w:sz w:val="22"/>
          <w:szCs w:val="22"/>
        </w:rPr>
      </w:pPr>
      <w:r w:rsidRPr="005A611F">
        <w:rPr>
          <w:rFonts w:ascii="Times New Roman" w:hAnsi="Times New Roman"/>
          <w:sz w:val="22"/>
          <w:szCs w:val="22"/>
        </w:rPr>
        <w:t>Amplified revenue of early-stage start-up—from $170K annual to $8.25M in two years—by recruiting and empowering highly-skilled team of operations and sales professionals.</w:t>
      </w:r>
    </w:p>
    <w:p w14:paraId="108561C1" w14:textId="77777777" w:rsidR="000174A7" w:rsidRPr="005A611F" w:rsidRDefault="000174A7" w:rsidP="000174A7">
      <w:pPr>
        <w:pStyle w:val="BodyText"/>
        <w:numPr>
          <w:ilvl w:val="0"/>
          <w:numId w:val="1"/>
        </w:numPr>
        <w:tabs>
          <w:tab w:val="right" w:pos="10080"/>
        </w:tabs>
        <w:spacing w:before="60"/>
        <w:ind w:left="360" w:hanging="270"/>
        <w:rPr>
          <w:rFonts w:ascii="Times New Roman" w:hAnsi="Times New Roman"/>
          <w:sz w:val="22"/>
          <w:szCs w:val="22"/>
        </w:rPr>
      </w:pPr>
      <w:r w:rsidRPr="005A611F">
        <w:rPr>
          <w:rFonts w:ascii="Times New Roman" w:hAnsi="Times New Roman"/>
          <w:sz w:val="22"/>
          <w:szCs w:val="22"/>
        </w:rPr>
        <w:t>Forged dynamic Account Engineering teams able to quickly capture improvement ideas and reduce client issues; cut client onboarding time requirements from 45 to 20 days</w:t>
      </w:r>
    </w:p>
    <w:p w14:paraId="6803DA1D" w14:textId="77777777" w:rsidR="000174A7" w:rsidRPr="005A611F" w:rsidRDefault="000174A7" w:rsidP="000174A7">
      <w:pPr>
        <w:pStyle w:val="BodyText"/>
        <w:numPr>
          <w:ilvl w:val="0"/>
          <w:numId w:val="1"/>
        </w:numPr>
        <w:tabs>
          <w:tab w:val="right" w:pos="10080"/>
        </w:tabs>
        <w:spacing w:before="60"/>
        <w:ind w:left="360" w:hanging="270"/>
        <w:rPr>
          <w:rFonts w:ascii="Times New Roman" w:hAnsi="Times New Roman"/>
          <w:sz w:val="22"/>
          <w:szCs w:val="22"/>
        </w:rPr>
      </w:pPr>
      <w:r w:rsidRPr="005A611F">
        <w:rPr>
          <w:rFonts w:ascii="Times New Roman" w:hAnsi="Times New Roman"/>
          <w:sz w:val="22"/>
          <w:szCs w:val="22"/>
        </w:rPr>
        <w:t>Built talented Customer Service team enabling company to capture client churn of less than 5% (recognized as industry best)</w:t>
      </w:r>
    </w:p>
    <w:p w14:paraId="76D382CB" w14:textId="496F39AF" w:rsidR="000174A7" w:rsidRDefault="000174A7" w:rsidP="000174A7">
      <w:pPr>
        <w:pStyle w:val="BodyText"/>
        <w:numPr>
          <w:ilvl w:val="0"/>
          <w:numId w:val="1"/>
        </w:numPr>
        <w:tabs>
          <w:tab w:val="right" w:pos="10080"/>
        </w:tabs>
        <w:spacing w:before="60"/>
        <w:ind w:left="360" w:hanging="270"/>
        <w:rPr>
          <w:rFonts w:ascii="Times New Roman" w:hAnsi="Times New Roman"/>
          <w:sz w:val="22"/>
          <w:szCs w:val="22"/>
        </w:rPr>
      </w:pPr>
      <w:r w:rsidRPr="005A611F">
        <w:rPr>
          <w:rFonts w:ascii="Times New Roman" w:hAnsi="Times New Roman"/>
          <w:sz w:val="22"/>
          <w:szCs w:val="22"/>
        </w:rPr>
        <w:t>Established internal</w:t>
      </w:r>
      <w:r w:rsidR="0086127E">
        <w:rPr>
          <w:rFonts w:ascii="Times New Roman" w:hAnsi="Times New Roman"/>
          <w:sz w:val="22"/>
          <w:szCs w:val="22"/>
        </w:rPr>
        <w:t xml:space="preserve"> </w:t>
      </w:r>
      <w:r w:rsidRPr="005A611F">
        <w:rPr>
          <w:rFonts w:ascii="Times New Roman" w:hAnsi="Times New Roman"/>
          <w:sz w:val="22"/>
          <w:szCs w:val="22"/>
        </w:rPr>
        <w:t>communication channels to facilitate effective collaboration between sales, engineering, and support teams; launched 10 new product lines within first year of tenure</w:t>
      </w:r>
    </w:p>
    <w:p w14:paraId="47C53A22" w14:textId="77777777" w:rsidR="000221E7" w:rsidRPr="005A611F" w:rsidRDefault="000221E7" w:rsidP="000221E7">
      <w:pPr>
        <w:pStyle w:val="BodyText"/>
        <w:tabs>
          <w:tab w:val="right" w:pos="10080"/>
        </w:tabs>
        <w:spacing w:before="60"/>
        <w:ind w:left="360"/>
        <w:rPr>
          <w:rFonts w:ascii="Times New Roman" w:hAnsi="Times New Roman"/>
          <w:sz w:val="22"/>
          <w:szCs w:val="22"/>
        </w:rPr>
      </w:pPr>
    </w:p>
    <w:p w14:paraId="1611B2C9" w14:textId="35E0DC2C" w:rsidR="000221E7" w:rsidRPr="00627412" w:rsidRDefault="000221E7" w:rsidP="000221E7">
      <w:pPr>
        <w:pStyle w:val="BodyText"/>
        <w:tabs>
          <w:tab w:val="right" w:pos="10080"/>
        </w:tabs>
        <w:jc w:val="left"/>
        <w:rPr>
          <w:rFonts w:ascii="Times New Roman" w:hAnsi="Times New Roman"/>
          <w:bCs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UNITED TECHNOLOGIES CORPORATION</w:t>
      </w:r>
      <w:r>
        <w:rPr>
          <w:rFonts w:ascii="Times New Roman" w:hAnsi="Times New Roman"/>
          <w:b/>
          <w:sz w:val="22"/>
          <w:szCs w:val="22"/>
        </w:rPr>
        <w:tab/>
      </w:r>
      <w:r>
        <w:rPr>
          <w:rFonts w:ascii="Times New Roman" w:hAnsi="Times New Roman"/>
          <w:bCs/>
          <w:sz w:val="22"/>
          <w:szCs w:val="22"/>
        </w:rPr>
        <w:t>New York, NY</w:t>
      </w:r>
    </w:p>
    <w:p w14:paraId="400488DC" w14:textId="3F1C1AA5" w:rsidR="000221E7" w:rsidRDefault="000221E7" w:rsidP="000221E7">
      <w:pPr>
        <w:pStyle w:val="BodyText"/>
        <w:tabs>
          <w:tab w:val="right" w:pos="10080"/>
        </w:tabs>
        <w:jc w:val="left"/>
        <w:rPr>
          <w:rFonts w:ascii="Times New Roman" w:hAnsi="Times New Roman"/>
          <w:bCs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Business Development</w:t>
      </w:r>
      <w:r w:rsidRPr="00627412">
        <w:rPr>
          <w:rFonts w:ascii="Times New Roman" w:hAnsi="Times New Roman"/>
          <w:b/>
          <w:sz w:val="22"/>
          <w:szCs w:val="22"/>
        </w:rPr>
        <w:tab/>
      </w:r>
      <w:r w:rsidRPr="00627412">
        <w:rPr>
          <w:rFonts w:ascii="Times New Roman" w:hAnsi="Times New Roman"/>
          <w:bCs/>
          <w:sz w:val="22"/>
          <w:szCs w:val="22"/>
        </w:rPr>
        <w:t>20</w:t>
      </w:r>
      <w:r>
        <w:rPr>
          <w:rFonts w:ascii="Times New Roman" w:hAnsi="Times New Roman"/>
          <w:bCs/>
          <w:sz w:val="22"/>
          <w:szCs w:val="22"/>
        </w:rPr>
        <w:t>08-2010</w:t>
      </w:r>
    </w:p>
    <w:p w14:paraId="13F08181" w14:textId="77777777" w:rsidR="000221E7" w:rsidRPr="005A611F" w:rsidRDefault="000221E7" w:rsidP="000221E7">
      <w:pPr>
        <w:pStyle w:val="BodyText"/>
        <w:numPr>
          <w:ilvl w:val="0"/>
          <w:numId w:val="1"/>
        </w:numPr>
        <w:tabs>
          <w:tab w:val="right" w:pos="10080"/>
        </w:tabs>
        <w:spacing w:before="60"/>
        <w:ind w:left="360" w:hanging="270"/>
        <w:rPr>
          <w:rFonts w:ascii="Times New Roman" w:hAnsi="Times New Roman"/>
          <w:sz w:val="22"/>
          <w:szCs w:val="22"/>
        </w:rPr>
      </w:pPr>
      <w:r w:rsidRPr="005A611F">
        <w:rPr>
          <w:rFonts w:ascii="Times New Roman" w:hAnsi="Times New Roman"/>
          <w:sz w:val="22"/>
          <w:szCs w:val="22"/>
        </w:rPr>
        <w:t>Developed $11.5M book of new business opportunities over 18-month time frame.</w:t>
      </w:r>
    </w:p>
    <w:p w14:paraId="0CA4E1AC" w14:textId="77777777" w:rsidR="000221E7" w:rsidRPr="005A611F" w:rsidRDefault="000221E7" w:rsidP="000221E7">
      <w:pPr>
        <w:pStyle w:val="BodyText"/>
        <w:numPr>
          <w:ilvl w:val="0"/>
          <w:numId w:val="1"/>
        </w:numPr>
        <w:tabs>
          <w:tab w:val="right" w:pos="10080"/>
        </w:tabs>
        <w:spacing w:before="60"/>
        <w:ind w:left="360" w:hanging="270"/>
        <w:rPr>
          <w:rFonts w:ascii="Times New Roman" w:hAnsi="Times New Roman"/>
          <w:sz w:val="22"/>
          <w:szCs w:val="22"/>
        </w:rPr>
      </w:pPr>
      <w:r w:rsidRPr="005A611F">
        <w:rPr>
          <w:rFonts w:ascii="Times New Roman" w:hAnsi="Times New Roman"/>
          <w:sz w:val="22"/>
          <w:szCs w:val="22"/>
        </w:rPr>
        <w:t>Orchestrated team resources (engineering, financial, and construction) to hasten project design—and in half the time of leading competitors</w:t>
      </w:r>
    </w:p>
    <w:p w14:paraId="2C72329E" w14:textId="77777777" w:rsidR="000221E7" w:rsidRPr="005A611F" w:rsidRDefault="000221E7" w:rsidP="000221E7">
      <w:pPr>
        <w:pStyle w:val="BodyText"/>
        <w:numPr>
          <w:ilvl w:val="0"/>
          <w:numId w:val="1"/>
        </w:numPr>
        <w:tabs>
          <w:tab w:val="right" w:pos="10080"/>
        </w:tabs>
        <w:spacing w:before="60"/>
        <w:ind w:left="360" w:hanging="270"/>
        <w:rPr>
          <w:rFonts w:ascii="Times New Roman" w:hAnsi="Times New Roman"/>
          <w:sz w:val="22"/>
          <w:szCs w:val="22"/>
        </w:rPr>
      </w:pPr>
      <w:r w:rsidRPr="005A611F">
        <w:rPr>
          <w:rFonts w:ascii="Times New Roman" w:hAnsi="Times New Roman"/>
          <w:sz w:val="22"/>
          <w:szCs w:val="22"/>
        </w:rPr>
        <w:t xml:space="preserve">Coordinated effective dialogue and collaboration between three key business units with widely differing technologies to foster innovative, inventive, and unique solutions </w:t>
      </w:r>
    </w:p>
    <w:p w14:paraId="340C948A" w14:textId="723D3027" w:rsidR="000221E7" w:rsidRDefault="000221E7" w:rsidP="000221E7">
      <w:pPr>
        <w:pStyle w:val="BodyText"/>
        <w:numPr>
          <w:ilvl w:val="0"/>
          <w:numId w:val="1"/>
        </w:numPr>
        <w:tabs>
          <w:tab w:val="right" w:pos="10080"/>
        </w:tabs>
        <w:spacing w:before="60"/>
        <w:ind w:left="360" w:hanging="270"/>
        <w:rPr>
          <w:rFonts w:ascii="Times New Roman" w:hAnsi="Times New Roman"/>
          <w:sz w:val="22"/>
          <w:szCs w:val="22"/>
        </w:rPr>
      </w:pPr>
      <w:r w:rsidRPr="005A611F">
        <w:rPr>
          <w:rFonts w:ascii="Times New Roman" w:hAnsi="Times New Roman"/>
          <w:sz w:val="22"/>
          <w:szCs w:val="22"/>
        </w:rPr>
        <w:t>Managed network of independent contractors; built energy-savings projects for wide range of customers</w:t>
      </w:r>
    </w:p>
    <w:p w14:paraId="381D5D8D" w14:textId="77777777" w:rsidR="000221E7" w:rsidRDefault="000221E7" w:rsidP="000221E7">
      <w:pPr>
        <w:pStyle w:val="BodyText"/>
        <w:tabs>
          <w:tab w:val="right" w:pos="10080"/>
        </w:tabs>
        <w:jc w:val="left"/>
        <w:rPr>
          <w:rFonts w:ascii="Times New Roman" w:hAnsi="Times New Roman"/>
          <w:sz w:val="22"/>
          <w:szCs w:val="22"/>
        </w:rPr>
      </w:pPr>
    </w:p>
    <w:p w14:paraId="115086E4" w14:textId="200E9F5C" w:rsidR="000221E7" w:rsidRPr="00627412" w:rsidRDefault="000221E7" w:rsidP="000221E7">
      <w:pPr>
        <w:pStyle w:val="BodyText"/>
        <w:tabs>
          <w:tab w:val="right" w:pos="10080"/>
        </w:tabs>
        <w:jc w:val="left"/>
        <w:rPr>
          <w:rFonts w:ascii="Times New Roman" w:hAnsi="Times New Roman"/>
          <w:bCs/>
          <w:sz w:val="22"/>
          <w:szCs w:val="22"/>
        </w:rPr>
      </w:pPr>
      <w:r w:rsidRPr="000221E7">
        <w:rPr>
          <w:rFonts w:ascii="Times New Roman" w:hAnsi="Times New Roman"/>
          <w:b/>
          <w:bCs/>
          <w:sz w:val="22"/>
          <w:szCs w:val="22"/>
        </w:rPr>
        <w:t>CYTYC CORPORATION</w:t>
      </w:r>
      <w:r>
        <w:rPr>
          <w:rFonts w:ascii="Times New Roman" w:hAnsi="Times New Roman"/>
          <w:b/>
          <w:sz w:val="22"/>
          <w:szCs w:val="22"/>
        </w:rPr>
        <w:tab/>
      </w:r>
      <w:r>
        <w:rPr>
          <w:rFonts w:ascii="Times New Roman" w:hAnsi="Times New Roman"/>
          <w:bCs/>
          <w:sz w:val="22"/>
          <w:szCs w:val="22"/>
        </w:rPr>
        <w:t>Marlborough, MA</w:t>
      </w:r>
    </w:p>
    <w:p w14:paraId="59538123" w14:textId="4B2B2CAD" w:rsidR="000221E7" w:rsidRDefault="000221E7" w:rsidP="000221E7">
      <w:pPr>
        <w:pStyle w:val="BodyText"/>
        <w:tabs>
          <w:tab w:val="right" w:pos="10080"/>
        </w:tabs>
        <w:jc w:val="left"/>
        <w:rPr>
          <w:rFonts w:ascii="Times New Roman" w:hAnsi="Times New Roman"/>
          <w:bCs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Medical Device Sales</w:t>
      </w:r>
      <w:r w:rsidRPr="00627412">
        <w:rPr>
          <w:rFonts w:ascii="Times New Roman" w:hAnsi="Times New Roman"/>
          <w:b/>
          <w:sz w:val="22"/>
          <w:szCs w:val="22"/>
        </w:rPr>
        <w:tab/>
      </w:r>
      <w:r w:rsidRPr="00627412">
        <w:rPr>
          <w:rFonts w:ascii="Times New Roman" w:hAnsi="Times New Roman"/>
          <w:bCs/>
          <w:sz w:val="22"/>
          <w:szCs w:val="22"/>
        </w:rPr>
        <w:t>20</w:t>
      </w:r>
      <w:r>
        <w:rPr>
          <w:rFonts w:ascii="Times New Roman" w:hAnsi="Times New Roman"/>
          <w:bCs/>
          <w:sz w:val="22"/>
          <w:szCs w:val="22"/>
        </w:rPr>
        <w:t>04-2006</w:t>
      </w:r>
    </w:p>
    <w:p w14:paraId="4A1FC02B" w14:textId="77777777" w:rsidR="000221E7" w:rsidRPr="005A611F" w:rsidRDefault="000221E7" w:rsidP="000221E7">
      <w:pPr>
        <w:pStyle w:val="BodyText"/>
        <w:numPr>
          <w:ilvl w:val="0"/>
          <w:numId w:val="1"/>
        </w:numPr>
        <w:tabs>
          <w:tab w:val="right" w:pos="10080"/>
        </w:tabs>
        <w:spacing w:before="60"/>
        <w:ind w:left="360" w:hanging="270"/>
        <w:rPr>
          <w:rFonts w:ascii="Times New Roman" w:hAnsi="Times New Roman"/>
          <w:sz w:val="22"/>
          <w:szCs w:val="22"/>
        </w:rPr>
      </w:pPr>
      <w:r w:rsidRPr="005A611F">
        <w:rPr>
          <w:rFonts w:ascii="Times New Roman" w:hAnsi="Times New Roman"/>
          <w:sz w:val="22"/>
          <w:szCs w:val="22"/>
        </w:rPr>
        <w:t>Planned and executed aggressive sales target resulting in business growth of 120% in one year</w:t>
      </w:r>
    </w:p>
    <w:p w14:paraId="3F1C071D" w14:textId="77777777" w:rsidR="000221E7" w:rsidRPr="005A611F" w:rsidRDefault="000221E7" w:rsidP="000221E7">
      <w:pPr>
        <w:pStyle w:val="BodyText"/>
        <w:numPr>
          <w:ilvl w:val="0"/>
          <w:numId w:val="1"/>
        </w:numPr>
        <w:tabs>
          <w:tab w:val="right" w:pos="10080"/>
        </w:tabs>
        <w:spacing w:before="60"/>
        <w:ind w:left="360" w:hanging="270"/>
        <w:rPr>
          <w:rFonts w:ascii="Times New Roman" w:hAnsi="Times New Roman"/>
          <w:sz w:val="22"/>
          <w:szCs w:val="22"/>
        </w:rPr>
      </w:pPr>
      <w:r w:rsidRPr="005A611F">
        <w:rPr>
          <w:rFonts w:ascii="Times New Roman" w:hAnsi="Times New Roman"/>
          <w:sz w:val="22"/>
          <w:szCs w:val="22"/>
        </w:rPr>
        <w:t>Developed surgeon training program allowing team to effectively service 20 hospitals, 335 surgeons, and 587 offices in two states</w:t>
      </w:r>
    </w:p>
    <w:p w14:paraId="7CE316F1" w14:textId="603D1B29" w:rsidR="001C01C4" w:rsidRPr="000221E7" w:rsidRDefault="000221E7" w:rsidP="000221E7">
      <w:pPr>
        <w:pStyle w:val="BodyText"/>
        <w:numPr>
          <w:ilvl w:val="0"/>
          <w:numId w:val="1"/>
        </w:numPr>
        <w:tabs>
          <w:tab w:val="right" w:pos="10080"/>
        </w:tabs>
        <w:spacing w:before="60"/>
        <w:ind w:left="360" w:hanging="270"/>
        <w:rPr>
          <w:rFonts w:ascii="Times New Roman" w:hAnsi="Times New Roman"/>
          <w:sz w:val="22"/>
          <w:szCs w:val="22"/>
        </w:rPr>
      </w:pPr>
      <w:r w:rsidRPr="005A611F">
        <w:rPr>
          <w:rFonts w:ascii="Times New Roman" w:hAnsi="Times New Roman"/>
          <w:sz w:val="22"/>
          <w:szCs w:val="22"/>
        </w:rPr>
        <w:t xml:space="preserve">Established deep relationships with C-suite doctors enabling </w:t>
      </w:r>
      <w:r w:rsidR="00CD07E1">
        <w:rPr>
          <w:rFonts w:ascii="Times New Roman" w:hAnsi="Times New Roman"/>
          <w:sz w:val="22"/>
          <w:szCs w:val="22"/>
        </w:rPr>
        <w:t>the</w:t>
      </w:r>
      <w:r w:rsidRPr="005A611F">
        <w:rPr>
          <w:rFonts w:ascii="Times New Roman" w:hAnsi="Times New Roman"/>
          <w:sz w:val="22"/>
          <w:szCs w:val="22"/>
        </w:rPr>
        <w:t xml:space="preserve"> team to have priority access in all hospitals we worked at</w:t>
      </w:r>
    </w:p>
    <w:p w14:paraId="608853EF" w14:textId="2645762E" w:rsidR="004F5C2C" w:rsidRPr="005A611F" w:rsidRDefault="001C01C4" w:rsidP="000221E7">
      <w:pPr>
        <w:pBdr>
          <w:bottom w:val="single" w:sz="4" w:space="4" w:color="auto"/>
        </w:pBdr>
        <w:tabs>
          <w:tab w:val="right" w:pos="10080"/>
        </w:tabs>
        <w:spacing w:before="360" w:after="120" w:line="240" w:lineRule="auto"/>
        <w:rPr>
          <w:rFonts w:ascii="Times New Roman" w:hAnsi="Times New Roman"/>
          <w:b/>
          <w:color w:val="000000"/>
          <w:spacing w:val="10"/>
          <w:sz w:val="28"/>
          <w:szCs w:val="28"/>
        </w:rPr>
      </w:pPr>
      <w:r w:rsidRPr="005A611F">
        <w:rPr>
          <w:rFonts w:ascii="Times New Roman" w:hAnsi="Times New Roman"/>
          <w:b/>
          <w:color w:val="000000"/>
          <w:spacing w:val="10"/>
          <w:sz w:val="28"/>
          <w:szCs w:val="28"/>
        </w:rPr>
        <w:t>Skills and Technical</w:t>
      </w:r>
    </w:p>
    <w:p w14:paraId="3354F570" w14:textId="13429C70" w:rsidR="000221E7" w:rsidRDefault="000221E7" w:rsidP="000221E7">
      <w:pPr>
        <w:pStyle w:val="BodyText"/>
        <w:tabs>
          <w:tab w:val="right" w:pos="10080"/>
        </w:tabs>
        <w:spacing w:before="24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Languages - </w:t>
      </w:r>
      <w:r w:rsidR="001C01C4" w:rsidRPr="005A611F">
        <w:rPr>
          <w:rFonts w:ascii="Times New Roman" w:hAnsi="Times New Roman"/>
          <w:sz w:val="22"/>
          <w:szCs w:val="22"/>
        </w:rPr>
        <w:t>English (native speaker), Spanish (ILR 2/3)</w:t>
      </w:r>
    </w:p>
    <w:p w14:paraId="680053FF" w14:textId="10457A12" w:rsidR="004F5C2C" w:rsidRPr="005A611F" w:rsidRDefault="001C01C4" w:rsidP="000221E7">
      <w:pPr>
        <w:pStyle w:val="BodyText"/>
        <w:tabs>
          <w:tab w:val="right" w:pos="10080"/>
        </w:tabs>
        <w:spacing w:before="240"/>
        <w:jc w:val="left"/>
        <w:rPr>
          <w:rFonts w:ascii="Times New Roman" w:eastAsia="Calibri" w:hAnsi="Times New Roman"/>
          <w:b/>
          <w:iCs/>
          <w:sz w:val="22"/>
          <w:szCs w:val="22"/>
        </w:rPr>
      </w:pPr>
      <w:r w:rsidRPr="005A611F">
        <w:rPr>
          <w:rFonts w:ascii="Times New Roman" w:hAnsi="Times New Roman"/>
          <w:sz w:val="22"/>
          <w:szCs w:val="22"/>
        </w:rPr>
        <w:t>Software Engineer</w:t>
      </w:r>
      <w:r w:rsidR="000221E7">
        <w:rPr>
          <w:rFonts w:ascii="Times New Roman" w:hAnsi="Times New Roman"/>
          <w:sz w:val="22"/>
          <w:szCs w:val="22"/>
        </w:rPr>
        <w:t>ing</w:t>
      </w:r>
      <w:r w:rsidRPr="005A611F">
        <w:rPr>
          <w:rFonts w:ascii="Times New Roman" w:hAnsi="Times New Roman"/>
          <w:sz w:val="22"/>
          <w:szCs w:val="22"/>
        </w:rPr>
        <w:t xml:space="preserve"> </w:t>
      </w:r>
      <w:r w:rsidR="000221E7">
        <w:rPr>
          <w:rFonts w:ascii="Times New Roman" w:hAnsi="Times New Roman"/>
          <w:sz w:val="22"/>
          <w:szCs w:val="22"/>
        </w:rPr>
        <w:t xml:space="preserve">- </w:t>
      </w:r>
      <w:r w:rsidRPr="005A611F">
        <w:rPr>
          <w:rFonts w:ascii="Times New Roman" w:hAnsi="Times New Roman"/>
          <w:sz w:val="22"/>
          <w:szCs w:val="22"/>
        </w:rPr>
        <w:t>Python, HTML, CSS, JavaScript, React.js, MongoDB, Ruby on Rails, Bootstrap, Git/GitHub, Node.js, RESTful, Express.js, SQL, REST API, PostgreSQL</w:t>
      </w:r>
      <w:r w:rsidR="000221E7">
        <w:rPr>
          <w:rFonts w:ascii="Times New Roman" w:hAnsi="Times New Roman"/>
          <w:sz w:val="22"/>
          <w:szCs w:val="22"/>
        </w:rPr>
        <w:t xml:space="preserve">, </w:t>
      </w:r>
      <w:r w:rsidR="000221E7" w:rsidRPr="005A611F">
        <w:rPr>
          <w:rFonts w:ascii="Times New Roman" w:hAnsi="Times New Roman"/>
          <w:sz w:val="22"/>
          <w:szCs w:val="22"/>
        </w:rPr>
        <w:t>MATLAB, Arduino/Raspberry Pi</w:t>
      </w:r>
    </w:p>
    <w:sectPr w:rsidR="004F5C2C" w:rsidRPr="005A611F" w:rsidSect="00CD07E1">
      <w:headerReference w:type="even" r:id="rId8"/>
      <w:headerReference w:type="default" r:id="rId9"/>
      <w:type w:val="continuous"/>
      <w:pgSz w:w="11909" w:h="16834" w:code="9"/>
      <w:pgMar w:top="1440" w:right="1080" w:bottom="1440" w:left="1080" w:header="547" w:footer="17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474941" w14:textId="77777777" w:rsidR="00107218" w:rsidRDefault="00107218">
      <w:pPr>
        <w:spacing w:after="0" w:line="240" w:lineRule="auto"/>
      </w:pPr>
      <w:r>
        <w:separator/>
      </w:r>
    </w:p>
  </w:endnote>
  <w:endnote w:type="continuationSeparator" w:id="0">
    <w:p w14:paraId="57043892" w14:textId="77777777" w:rsidR="00107218" w:rsidRDefault="001072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Wingdings 2">
    <w:panose1 w:val="05020102010507070707"/>
    <w:charset w:val="4D"/>
    <w:family w:val="decorative"/>
    <w:pitch w:val="variable"/>
    <w:sig w:usb0="00000003" w:usb1="1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panose1 w:val="020B0909000000000000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2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??">
    <w:altName w:val="Arial Unicode MS"/>
    <w:panose1 w:val="020B0604020202020204"/>
    <w:charset w:val="80"/>
    <w:family w:val="auto"/>
    <w:notTrueType/>
    <w:pitch w:val="variable"/>
    <w:sig w:usb0="00000000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GGothicE">
    <w:panose1 w:val="020B0909000000000000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EA8E39" w14:textId="77777777" w:rsidR="00107218" w:rsidRDefault="00107218">
      <w:pPr>
        <w:spacing w:after="0" w:line="240" w:lineRule="auto"/>
      </w:pPr>
      <w:r>
        <w:separator/>
      </w:r>
    </w:p>
  </w:footnote>
  <w:footnote w:type="continuationSeparator" w:id="0">
    <w:p w14:paraId="203D18D8" w14:textId="77777777" w:rsidR="00107218" w:rsidRDefault="001072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138032" w14:textId="77777777" w:rsidR="004C063B" w:rsidRDefault="004C063B" w:rsidP="001144CD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88AC77A" w14:textId="77777777" w:rsidR="004C063B" w:rsidRDefault="004C063B" w:rsidP="00420FC6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40ECE8" w14:textId="4BAB6B15" w:rsidR="004C063B" w:rsidRPr="00CD07E1" w:rsidRDefault="004C063B" w:rsidP="00420FC6">
    <w:pPr>
      <w:tabs>
        <w:tab w:val="right" w:pos="10800"/>
      </w:tabs>
      <w:spacing w:before="80" w:after="0" w:line="240" w:lineRule="auto"/>
      <w:ind w:right="360"/>
      <w:rPr>
        <w:rFonts w:ascii="Times New Roman" w:hAnsi="Times New Roman"/>
        <w:i/>
        <w:sz w:val="32"/>
        <w:szCs w:val="32"/>
      </w:rPr>
    </w:pPr>
    <w:r w:rsidRPr="00CD07E1">
      <w:rPr>
        <w:rFonts w:ascii="Times New Roman" w:hAnsi="Times New Roman"/>
        <w:b/>
        <w:iCs/>
        <w:color w:val="000000"/>
        <w:sz w:val="32"/>
        <w:szCs w:val="32"/>
        <w:lang w:val="en-GB"/>
      </w:rPr>
      <w:t xml:space="preserve">John Galeazzi, Page 2                   </w:t>
    </w:r>
    <w:r w:rsidRPr="00CD07E1">
      <w:rPr>
        <w:rFonts w:ascii="Times New Roman" w:hAnsi="Times New Roman"/>
        <w:i/>
        <w:iCs/>
        <w:color w:val="000000"/>
        <w:sz w:val="32"/>
        <w:szCs w:val="32"/>
      </w:rPr>
      <w:tab/>
    </w:r>
  </w:p>
  <w:p w14:paraId="1ECD69C8" w14:textId="77777777" w:rsidR="004C063B" w:rsidRPr="00A33EC2" w:rsidRDefault="004C063B" w:rsidP="00CB28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FFFFFFFF"/>
    <w:lvl w:ilvl="0">
      <w:numFmt w:val="decimal"/>
      <w:pStyle w:val="Achievement"/>
      <w:lvlText w:val="*"/>
      <w:lvlJc w:val="left"/>
    </w:lvl>
  </w:abstractNum>
  <w:abstractNum w:abstractNumId="1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4F16AE"/>
    <w:multiLevelType w:val="multilevel"/>
    <w:tmpl w:val="7AE05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F16EBD"/>
    <w:multiLevelType w:val="multilevel"/>
    <w:tmpl w:val="25463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A132BF"/>
    <w:multiLevelType w:val="hybridMultilevel"/>
    <w:tmpl w:val="F59E3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556829"/>
    <w:multiLevelType w:val="hybridMultilevel"/>
    <w:tmpl w:val="960E0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D43CF9"/>
    <w:multiLevelType w:val="multilevel"/>
    <w:tmpl w:val="CBC27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C83951"/>
    <w:multiLevelType w:val="multilevel"/>
    <w:tmpl w:val="4FEA3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D505BC"/>
    <w:multiLevelType w:val="hybridMultilevel"/>
    <w:tmpl w:val="D9D69996"/>
    <w:lvl w:ilvl="0" w:tplc="775A1FCE">
      <w:start w:val="1"/>
      <w:numFmt w:val="bullet"/>
      <w:pStyle w:val="BulletedList"/>
      <w:lvlText w:val=""/>
      <w:lvlJc w:val="left"/>
      <w:pPr>
        <w:tabs>
          <w:tab w:val="num" w:pos="5400"/>
        </w:tabs>
        <w:ind w:left="5400" w:hanging="360"/>
      </w:pPr>
      <w:rPr>
        <w:rFonts w:ascii="Wingdings 2" w:hAnsi="Wingdings 2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10080"/>
        </w:tabs>
        <w:ind w:left="10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10800"/>
        </w:tabs>
        <w:ind w:left="108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1520"/>
        </w:tabs>
        <w:ind w:left="11520" w:hanging="360"/>
      </w:pPr>
      <w:rPr>
        <w:rFonts w:ascii="Wingdings" w:hAnsi="Wingdings" w:hint="default"/>
      </w:rPr>
    </w:lvl>
  </w:abstractNum>
  <w:abstractNum w:abstractNumId="11" w15:restartNumberingAfterBreak="0">
    <w:nsid w:val="1F611430"/>
    <w:multiLevelType w:val="hybridMultilevel"/>
    <w:tmpl w:val="38884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5A7DDE"/>
    <w:multiLevelType w:val="multilevel"/>
    <w:tmpl w:val="18A6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EB0C26"/>
    <w:multiLevelType w:val="hybridMultilevel"/>
    <w:tmpl w:val="C0D4176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682BBB"/>
    <w:multiLevelType w:val="multilevel"/>
    <w:tmpl w:val="C0E6D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·"/>
      <w:lvlJc w:val="left"/>
      <w:pPr>
        <w:ind w:left="1704" w:hanging="624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D14E8C"/>
    <w:multiLevelType w:val="hybridMultilevel"/>
    <w:tmpl w:val="FF08A382"/>
    <w:lvl w:ilvl="0" w:tplc="04090005">
      <w:start w:val="1"/>
      <w:numFmt w:val="bullet"/>
      <w:lvlText w:val=""/>
      <w:lvlJc w:val="left"/>
      <w:pPr>
        <w:ind w:left="51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7" w:hanging="360"/>
      </w:pPr>
      <w:rPr>
        <w:rFonts w:ascii="Wingdings" w:hAnsi="Wingdings" w:hint="default"/>
      </w:rPr>
    </w:lvl>
  </w:abstractNum>
  <w:abstractNum w:abstractNumId="16" w15:restartNumberingAfterBreak="0">
    <w:nsid w:val="2B4D5A34"/>
    <w:multiLevelType w:val="hybridMultilevel"/>
    <w:tmpl w:val="89BED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BC284A"/>
    <w:multiLevelType w:val="hybridMultilevel"/>
    <w:tmpl w:val="9D902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8C7C36"/>
    <w:multiLevelType w:val="hybridMultilevel"/>
    <w:tmpl w:val="E2323880"/>
    <w:lvl w:ilvl="0" w:tplc="222C3E6E">
      <w:start w:val="1"/>
      <w:numFmt w:val="bullet"/>
      <w:pStyle w:val="092"/>
      <w:lvlText w:val="■"/>
      <w:lvlJc w:val="left"/>
      <w:pPr>
        <w:tabs>
          <w:tab w:val="num" w:pos="864"/>
        </w:tabs>
        <w:ind w:left="720" w:hanging="72"/>
      </w:pPr>
      <w:rPr>
        <w:rFonts w:ascii="Times New Roman" w:hAnsi="Times New Roman" w:cs="Times New Roman" w:hint="default"/>
        <w:color w:val="3A75C4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Garamond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Garamond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Garamond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1FB337F"/>
    <w:multiLevelType w:val="multilevel"/>
    <w:tmpl w:val="88B61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7F874A0"/>
    <w:multiLevelType w:val="multilevel"/>
    <w:tmpl w:val="019AC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8F01647"/>
    <w:multiLevelType w:val="multilevel"/>
    <w:tmpl w:val="ABA8B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B764EF5"/>
    <w:multiLevelType w:val="multilevel"/>
    <w:tmpl w:val="C5169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E080C5E"/>
    <w:multiLevelType w:val="hybridMultilevel"/>
    <w:tmpl w:val="556434FC"/>
    <w:lvl w:ilvl="0" w:tplc="04090005">
      <w:start w:val="1"/>
      <w:numFmt w:val="bullet"/>
      <w:lvlText w:val="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24" w15:restartNumberingAfterBreak="0">
    <w:nsid w:val="3EB972F4"/>
    <w:multiLevelType w:val="hybridMultilevel"/>
    <w:tmpl w:val="907A41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1465745"/>
    <w:multiLevelType w:val="hybridMultilevel"/>
    <w:tmpl w:val="18084562"/>
    <w:lvl w:ilvl="0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1" w:tplc="E0A0D874">
      <w:start w:val="1"/>
      <w:numFmt w:val="bullet"/>
      <w:lvlText w:val="−"/>
      <w:lvlJc w:val="left"/>
      <w:pPr>
        <w:ind w:left="720" w:hanging="360"/>
      </w:pPr>
      <w:rPr>
        <w:rFonts w:ascii="Garamond" w:hAnsi="Garamond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Garamond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Garamond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6" w15:restartNumberingAfterBreak="0">
    <w:nsid w:val="43C238E8"/>
    <w:multiLevelType w:val="multilevel"/>
    <w:tmpl w:val="DCEE4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8924C5E"/>
    <w:multiLevelType w:val="multilevel"/>
    <w:tmpl w:val="F86C0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A73554C"/>
    <w:multiLevelType w:val="multilevel"/>
    <w:tmpl w:val="34867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0A51A31"/>
    <w:multiLevelType w:val="hybridMultilevel"/>
    <w:tmpl w:val="11D8E1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ambria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ambria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ambria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60C572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57E663F9"/>
    <w:multiLevelType w:val="multilevel"/>
    <w:tmpl w:val="38A46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A3A2A82"/>
    <w:multiLevelType w:val="hybridMultilevel"/>
    <w:tmpl w:val="312AA34A"/>
    <w:lvl w:ilvl="0" w:tplc="4FF0F8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562828"/>
    <w:multiLevelType w:val="multilevel"/>
    <w:tmpl w:val="80A4A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1123F47"/>
    <w:multiLevelType w:val="hybridMultilevel"/>
    <w:tmpl w:val="DCD8059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AA04D0"/>
    <w:multiLevelType w:val="hybridMultilevel"/>
    <w:tmpl w:val="8DFC9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D000DA"/>
    <w:multiLevelType w:val="hybridMultilevel"/>
    <w:tmpl w:val="BAB412F0"/>
    <w:lvl w:ilvl="0" w:tplc="04090001">
      <w:start w:val="1"/>
      <w:numFmt w:val="bullet"/>
      <w:lvlText w:val=""/>
      <w:lvlJc w:val="left"/>
      <w:pPr>
        <w:tabs>
          <w:tab w:val="num" w:pos="2070"/>
        </w:tabs>
        <w:ind w:left="2070" w:hanging="360"/>
      </w:pPr>
      <w:rPr>
        <w:rFonts w:ascii="Symbol" w:hAnsi="Symbol" w:hint="default"/>
      </w:rPr>
    </w:lvl>
    <w:lvl w:ilvl="1" w:tplc="960CE702">
      <w:numFmt w:val="bullet"/>
      <w:lvlText w:val="-"/>
      <w:lvlJc w:val="left"/>
      <w:pPr>
        <w:tabs>
          <w:tab w:val="num" w:pos="2790"/>
        </w:tabs>
        <w:ind w:left="2790" w:hanging="36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30"/>
        </w:tabs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950"/>
        </w:tabs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90"/>
        </w:tabs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10"/>
        </w:tabs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30"/>
        </w:tabs>
        <w:ind w:left="7830" w:hanging="360"/>
      </w:pPr>
      <w:rPr>
        <w:rFonts w:ascii="Wingdings" w:hAnsi="Wingdings" w:hint="default"/>
      </w:rPr>
    </w:lvl>
  </w:abstractNum>
  <w:abstractNum w:abstractNumId="37" w15:restartNumberingAfterBreak="0">
    <w:nsid w:val="696B746F"/>
    <w:multiLevelType w:val="multilevel"/>
    <w:tmpl w:val="0C0EC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B236B8A"/>
    <w:multiLevelType w:val="multilevel"/>
    <w:tmpl w:val="ADD45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EED528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0" w15:restartNumberingAfterBreak="0">
    <w:nsid w:val="7420386D"/>
    <w:multiLevelType w:val="multilevel"/>
    <w:tmpl w:val="FB22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66435A5"/>
    <w:multiLevelType w:val="hybridMultilevel"/>
    <w:tmpl w:val="504A7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734E50"/>
    <w:multiLevelType w:val="multilevel"/>
    <w:tmpl w:val="30D6F32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9"/>
  </w:num>
  <w:num w:numId="2">
    <w:abstractNumId w:val="10"/>
  </w:num>
  <w:num w:numId="3">
    <w:abstractNumId w:val="11"/>
  </w:num>
  <w:num w:numId="4">
    <w:abstractNumId w:val="12"/>
  </w:num>
  <w:num w:numId="5">
    <w:abstractNumId w:val="13"/>
  </w:num>
  <w:num w:numId="6">
    <w:abstractNumId w:val="23"/>
  </w:num>
  <w:num w:numId="7">
    <w:abstractNumId w:val="15"/>
  </w:num>
  <w:num w:numId="8">
    <w:abstractNumId w:val="4"/>
  </w:num>
  <w:num w:numId="9">
    <w:abstractNumId w:val="3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7"/>
  </w:num>
  <w:num w:numId="12">
    <w:abstractNumId w:val="18"/>
  </w:num>
  <w:num w:numId="13">
    <w:abstractNumId w:val="25"/>
  </w:num>
  <w:num w:numId="14">
    <w:abstractNumId w:val="28"/>
  </w:num>
  <w:num w:numId="15">
    <w:abstractNumId w:val="19"/>
  </w:num>
  <w:num w:numId="16">
    <w:abstractNumId w:val="0"/>
    <w:lvlOverride w:ilvl="0">
      <w:lvl w:ilvl="0">
        <w:start w:val="1"/>
        <w:numFmt w:val="bullet"/>
        <w:pStyle w:val="Achievement"/>
        <w:lvlText w:val=""/>
        <w:lvlJc w:val="left"/>
        <w:pPr>
          <w:tabs>
            <w:tab w:val="num" w:pos="360"/>
          </w:tabs>
          <w:ind w:left="360" w:hanging="360"/>
        </w:pPr>
        <w:rPr>
          <w:rFonts w:ascii="Wingdings" w:hAnsi="Wingdings" w:hint="default"/>
          <w:sz w:val="16"/>
          <w:szCs w:val="16"/>
        </w:rPr>
      </w:lvl>
    </w:lvlOverride>
  </w:num>
  <w:num w:numId="17">
    <w:abstractNumId w:val="21"/>
  </w:num>
  <w:num w:numId="18">
    <w:abstractNumId w:val="38"/>
  </w:num>
  <w:num w:numId="19">
    <w:abstractNumId w:val="9"/>
  </w:num>
  <w:num w:numId="20">
    <w:abstractNumId w:val="27"/>
  </w:num>
  <w:num w:numId="21">
    <w:abstractNumId w:val="1"/>
  </w:num>
  <w:num w:numId="22">
    <w:abstractNumId w:val="2"/>
  </w:num>
  <w:num w:numId="23">
    <w:abstractNumId w:val="3"/>
  </w:num>
  <w:num w:numId="24">
    <w:abstractNumId w:val="33"/>
  </w:num>
  <w:num w:numId="25">
    <w:abstractNumId w:val="0"/>
    <w:lvlOverride w:ilvl="0">
      <w:lvl w:ilvl="0">
        <w:numFmt w:val="bullet"/>
        <w:pStyle w:val="Achievemen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6">
    <w:abstractNumId w:val="22"/>
  </w:num>
  <w:num w:numId="27">
    <w:abstractNumId w:val="5"/>
  </w:num>
  <w:num w:numId="28">
    <w:abstractNumId w:val="8"/>
  </w:num>
  <w:num w:numId="29">
    <w:abstractNumId w:val="32"/>
  </w:num>
  <w:num w:numId="30">
    <w:abstractNumId w:val="37"/>
  </w:num>
  <w:num w:numId="31">
    <w:abstractNumId w:val="14"/>
  </w:num>
  <w:num w:numId="32">
    <w:abstractNumId w:val="26"/>
  </w:num>
  <w:num w:numId="33">
    <w:abstractNumId w:val="36"/>
  </w:num>
  <w:num w:numId="34">
    <w:abstractNumId w:val="17"/>
  </w:num>
  <w:num w:numId="35">
    <w:abstractNumId w:val="42"/>
  </w:num>
  <w:num w:numId="36">
    <w:abstractNumId w:val="30"/>
  </w:num>
  <w:num w:numId="37">
    <w:abstractNumId w:val="39"/>
  </w:num>
  <w:num w:numId="38">
    <w:abstractNumId w:val="40"/>
  </w:num>
  <w:num w:numId="39">
    <w:abstractNumId w:val="31"/>
  </w:num>
  <w:num w:numId="40">
    <w:abstractNumId w:val="20"/>
  </w:num>
  <w:num w:numId="41">
    <w:abstractNumId w:val="24"/>
  </w:num>
  <w:num w:numId="42">
    <w:abstractNumId w:val="16"/>
  </w:num>
  <w:num w:numId="43">
    <w:abstractNumId w:val="35"/>
  </w:num>
  <w:num w:numId="44">
    <w:abstractNumId w:val="4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removePersonalInformation/>
  <w:removeDateAndTime/>
  <w:embedSystemFonts/>
  <w:hideSpellingErrors/>
  <w:hideGrammaticalErrors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n-CA" w:vendorID="64" w:dllVersion="6" w:nlCheck="1" w:checkStyle="1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8F4"/>
    <w:rsid w:val="000015A2"/>
    <w:rsid w:val="00002321"/>
    <w:rsid w:val="00002A98"/>
    <w:rsid w:val="00002F5E"/>
    <w:rsid w:val="0000311B"/>
    <w:rsid w:val="0000319F"/>
    <w:rsid w:val="00010EA6"/>
    <w:rsid w:val="00011BF0"/>
    <w:rsid w:val="00012F9B"/>
    <w:rsid w:val="00015B66"/>
    <w:rsid w:val="000174A7"/>
    <w:rsid w:val="0002042D"/>
    <w:rsid w:val="000221E7"/>
    <w:rsid w:val="0002247E"/>
    <w:rsid w:val="00023821"/>
    <w:rsid w:val="00023BA5"/>
    <w:rsid w:val="00023C0F"/>
    <w:rsid w:val="000265CD"/>
    <w:rsid w:val="0002737A"/>
    <w:rsid w:val="00030EF4"/>
    <w:rsid w:val="00032002"/>
    <w:rsid w:val="00035161"/>
    <w:rsid w:val="00035E27"/>
    <w:rsid w:val="00036367"/>
    <w:rsid w:val="00043239"/>
    <w:rsid w:val="00043384"/>
    <w:rsid w:val="00044456"/>
    <w:rsid w:val="0004510A"/>
    <w:rsid w:val="00045730"/>
    <w:rsid w:val="00046A30"/>
    <w:rsid w:val="00046ACB"/>
    <w:rsid w:val="00046ACF"/>
    <w:rsid w:val="00046F7B"/>
    <w:rsid w:val="00047527"/>
    <w:rsid w:val="00047B2A"/>
    <w:rsid w:val="00050638"/>
    <w:rsid w:val="00052A6B"/>
    <w:rsid w:val="00053F40"/>
    <w:rsid w:val="00057503"/>
    <w:rsid w:val="00063130"/>
    <w:rsid w:val="0006349F"/>
    <w:rsid w:val="0006734C"/>
    <w:rsid w:val="00067C7F"/>
    <w:rsid w:val="00070C9F"/>
    <w:rsid w:val="00070FB8"/>
    <w:rsid w:val="000751DF"/>
    <w:rsid w:val="00075A93"/>
    <w:rsid w:val="00076AD4"/>
    <w:rsid w:val="00085BBD"/>
    <w:rsid w:val="00087A85"/>
    <w:rsid w:val="00091297"/>
    <w:rsid w:val="00092722"/>
    <w:rsid w:val="00093014"/>
    <w:rsid w:val="00093217"/>
    <w:rsid w:val="00094A3B"/>
    <w:rsid w:val="00097946"/>
    <w:rsid w:val="00097CEB"/>
    <w:rsid w:val="000A27BE"/>
    <w:rsid w:val="000A6A1C"/>
    <w:rsid w:val="000B020F"/>
    <w:rsid w:val="000B3208"/>
    <w:rsid w:val="000B322D"/>
    <w:rsid w:val="000B33C3"/>
    <w:rsid w:val="000B3BF7"/>
    <w:rsid w:val="000C2171"/>
    <w:rsid w:val="000C3AB8"/>
    <w:rsid w:val="000C4101"/>
    <w:rsid w:val="000C4744"/>
    <w:rsid w:val="000C5C67"/>
    <w:rsid w:val="000C61B2"/>
    <w:rsid w:val="000C6D73"/>
    <w:rsid w:val="000C76C7"/>
    <w:rsid w:val="000D1428"/>
    <w:rsid w:val="000D59D5"/>
    <w:rsid w:val="000D6B51"/>
    <w:rsid w:val="000D6D64"/>
    <w:rsid w:val="000E08DC"/>
    <w:rsid w:val="000E109C"/>
    <w:rsid w:val="000E1F91"/>
    <w:rsid w:val="000E2DB1"/>
    <w:rsid w:val="000E32E8"/>
    <w:rsid w:val="000E4FE3"/>
    <w:rsid w:val="000E5D6C"/>
    <w:rsid w:val="000E6244"/>
    <w:rsid w:val="000F0D08"/>
    <w:rsid w:val="000F0D19"/>
    <w:rsid w:val="000F0F94"/>
    <w:rsid w:val="000F1E94"/>
    <w:rsid w:val="000F54AA"/>
    <w:rsid w:val="000F6F64"/>
    <w:rsid w:val="000F745F"/>
    <w:rsid w:val="000F7EF2"/>
    <w:rsid w:val="0010087A"/>
    <w:rsid w:val="00100B53"/>
    <w:rsid w:val="0010412B"/>
    <w:rsid w:val="00105EA7"/>
    <w:rsid w:val="001067DA"/>
    <w:rsid w:val="00107218"/>
    <w:rsid w:val="001105EE"/>
    <w:rsid w:val="00110ADB"/>
    <w:rsid w:val="001134CA"/>
    <w:rsid w:val="001144CD"/>
    <w:rsid w:val="00115444"/>
    <w:rsid w:val="00120A1F"/>
    <w:rsid w:val="0012117E"/>
    <w:rsid w:val="0012149F"/>
    <w:rsid w:val="00121F80"/>
    <w:rsid w:val="0012382F"/>
    <w:rsid w:val="00124361"/>
    <w:rsid w:val="001256B4"/>
    <w:rsid w:val="00126EDF"/>
    <w:rsid w:val="00132288"/>
    <w:rsid w:val="00135895"/>
    <w:rsid w:val="00140AD6"/>
    <w:rsid w:val="00141E0E"/>
    <w:rsid w:val="00144966"/>
    <w:rsid w:val="00147C03"/>
    <w:rsid w:val="0015185F"/>
    <w:rsid w:val="00152BDF"/>
    <w:rsid w:val="00152D6A"/>
    <w:rsid w:val="00154D22"/>
    <w:rsid w:val="001558E7"/>
    <w:rsid w:val="0015616C"/>
    <w:rsid w:val="00156738"/>
    <w:rsid w:val="00156859"/>
    <w:rsid w:val="00160A4E"/>
    <w:rsid w:val="001644E0"/>
    <w:rsid w:val="001704F1"/>
    <w:rsid w:val="00173F30"/>
    <w:rsid w:val="00174244"/>
    <w:rsid w:val="001746A7"/>
    <w:rsid w:val="001813A8"/>
    <w:rsid w:val="001814B3"/>
    <w:rsid w:val="0018205B"/>
    <w:rsid w:val="001840DA"/>
    <w:rsid w:val="00185F29"/>
    <w:rsid w:val="00191275"/>
    <w:rsid w:val="00195019"/>
    <w:rsid w:val="001A175C"/>
    <w:rsid w:val="001A3897"/>
    <w:rsid w:val="001A3B1F"/>
    <w:rsid w:val="001A5543"/>
    <w:rsid w:val="001B07CB"/>
    <w:rsid w:val="001B0E0F"/>
    <w:rsid w:val="001B27C8"/>
    <w:rsid w:val="001B4747"/>
    <w:rsid w:val="001C01C4"/>
    <w:rsid w:val="001C19D1"/>
    <w:rsid w:val="001C7E4B"/>
    <w:rsid w:val="001D2591"/>
    <w:rsid w:val="001D28AC"/>
    <w:rsid w:val="001D35DB"/>
    <w:rsid w:val="001D364C"/>
    <w:rsid w:val="001D3F0E"/>
    <w:rsid w:val="001D58DC"/>
    <w:rsid w:val="001D5CD7"/>
    <w:rsid w:val="001D63E5"/>
    <w:rsid w:val="001D6EE6"/>
    <w:rsid w:val="001D7808"/>
    <w:rsid w:val="001D7F68"/>
    <w:rsid w:val="001E050B"/>
    <w:rsid w:val="001E0579"/>
    <w:rsid w:val="001E2060"/>
    <w:rsid w:val="001E29F7"/>
    <w:rsid w:val="001E319F"/>
    <w:rsid w:val="001E46CC"/>
    <w:rsid w:val="001E54C2"/>
    <w:rsid w:val="001E6E40"/>
    <w:rsid w:val="001F0676"/>
    <w:rsid w:val="001F12A5"/>
    <w:rsid w:val="001F2775"/>
    <w:rsid w:val="001F3C05"/>
    <w:rsid w:val="001F4FBD"/>
    <w:rsid w:val="001F4FF1"/>
    <w:rsid w:val="001F5616"/>
    <w:rsid w:val="001F5F78"/>
    <w:rsid w:val="001F6AF2"/>
    <w:rsid w:val="00201092"/>
    <w:rsid w:val="00203187"/>
    <w:rsid w:val="00203AF3"/>
    <w:rsid w:val="002045B1"/>
    <w:rsid w:val="0020622E"/>
    <w:rsid w:val="0020759A"/>
    <w:rsid w:val="0021026D"/>
    <w:rsid w:val="00211C72"/>
    <w:rsid w:val="002126C2"/>
    <w:rsid w:val="00213957"/>
    <w:rsid w:val="00213BD0"/>
    <w:rsid w:val="0022036D"/>
    <w:rsid w:val="0022394A"/>
    <w:rsid w:val="00223D9B"/>
    <w:rsid w:val="002242D6"/>
    <w:rsid w:val="00227ED2"/>
    <w:rsid w:val="002306C0"/>
    <w:rsid w:val="00230A0C"/>
    <w:rsid w:val="00230F30"/>
    <w:rsid w:val="0023199A"/>
    <w:rsid w:val="0023233B"/>
    <w:rsid w:val="00233894"/>
    <w:rsid w:val="00234F6C"/>
    <w:rsid w:val="00235932"/>
    <w:rsid w:val="00237A62"/>
    <w:rsid w:val="00237EB3"/>
    <w:rsid w:val="002456CB"/>
    <w:rsid w:val="00245FE2"/>
    <w:rsid w:val="00247162"/>
    <w:rsid w:val="0024756A"/>
    <w:rsid w:val="00250E49"/>
    <w:rsid w:val="0025140A"/>
    <w:rsid w:val="00252683"/>
    <w:rsid w:val="00253152"/>
    <w:rsid w:val="00253C35"/>
    <w:rsid w:val="00254455"/>
    <w:rsid w:val="00255798"/>
    <w:rsid w:val="00255EFF"/>
    <w:rsid w:val="002575A4"/>
    <w:rsid w:val="002606D2"/>
    <w:rsid w:val="0026075B"/>
    <w:rsid w:val="00261A8D"/>
    <w:rsid w:val="00261AD3"/>
    <w:rsid w:val="00264D84"/>
    <w:rsid w:val="002655A8"/>
    <w:rsid w:val="002659FC"/>
    <w:rsid w:val="00266676"/>
    <w:rsid w:val="00266EDA"/>
    <w:rsid w:val="00272215"/>
    <w:rsid w:val="00273B3E"/>
    <w:rsid w:val="00275607"/>
    <w:rsid w:val="00275726"/>
    <w:rsid w:val="00275786"/>
    <w:rsid w:val="00275D99"/>
    <w:rsid w:val="00276D76"/>
    <w:rsid w:val="00277CC8"/>
    <w:rsid w:val="00280DDE"/>
    <w:rsid w:val="00283C9B"/>
    <w:rsid w:val="00285953"/>
    <w:rsid w:val="00287CC8"/>
    <w:rsid w:val="0029272A"/>
    <w:rsid w:val="00292F79"/>
    <w:rsid w:val="00294283"/>
    <w:rsid w:val="00296692"/>
    <w:rsid w:val="002A20CB"/>
    <w:rsid w:val="002A38F4"/>
    <w:rsid w:val="002A3B32"/>
    <w:rsid w:val="002A6E01"/>
    <w:rsid w:val="002A6E22"/>
    <w:rsid w:val="002B115A"/>
    <w:rsid w:val="002B2049"/>
    <w:rsid w:val="002B26FE"/>
    <w:rsid w:val="002B281D"/>
    <w:rsid w:val="002B429A"/>
    <w:rsid w:val="002B4B93"/>
    <w:rsid w:val="002B4C13"/>
    <w:rsid w:val="002C08F9"/>
    <w:rsid w:val="002C1054"/>
    <w:rsid w:val="002C2DC4"/>
    <w:rsid w:val="002C58A0"/>
    <w:rsid w:val="002C6B4C"/>
    <w:rsid w:val="002D01BE"/>
    <w:rsid w:val="002D075D"/>
    <w:rsid w:val="002D1579"/>
    <w:rsid w:val="002D17EA"/>
    <w:rsid w:val="002D1B45"/>
    <w:rsid w:val="002D2732"/>
    <w:rsid w:val="002D47A2"/>
    <w:rsid w:val="002D5823"/>
    <w:rsid w:val="002D597C"/>
    <w:rsid w:val="002D5A32"/>
    <w:rsid w:val="002D5CC9"/>
    <w:rsid w:val="002D5D50"/>
    <w:rsid w:val="002D700F"/>
    <w:rsid w:val="002D7505"/>
    <w:rsid w:val="002E0246"/>
    <w:rsid w:val="002E057E"/>
    <w:rsid w:val="002E1579"/>
    <w:rsid w:val="002E3E2C"/>
    <w:rsid w:val="002E54EC"/>
    <w:rsid w:val="002E6A77"/>
    <w:rsid w:val="002E6BFF"/>
    <w:rsid w:val="002E7AB4"/>
    <w:rsid w:val="002F20D0"/>
    <w:rsid w:val="002F7246"/>
    <w:rsid w:val="002F7818"/>
    <w:rsid w:val="002F7C22"/>
    <w:rsid w:val="00301040"/>
    <w:rsid w:val="00304757"/>
    <w:rsid w:val="00306F5A"/>
    <w:rsid w:val="003104F6"/>
    <w:rsid w:val="00313825"/>
    <w:rsid w:val="003144BA"/>
    <w:rsid w:val="00315A5D"/>
    <w:rsid w:val="00315EBA"/>
    <w:rsid w:val="00315ED3"/>
    <w:rsid w:val="0031666E"/>
    <w:rsid w:val="003166A3"/>
    <w:rsid w:val="00320264"/>
    <w:rsid w:val="00322299"/>
    <w:rsid w:val="003227D2"/>
    <w:rsid w:val="003235B4"/>
    <w:rsid w:val="003262FA"/>
    <w:rsid w:val="003264A4"/>
    <w:rsid w:val="00331678"/>
    <w:rsid w:val="00331B5E"/>
    <w:rsid w:val="00332597"/>
    <w:rsid w:val="00332E3F"/>
    <w:rsid w:val="003332DC"/>
    <w:rsid w:val="0033370B"/>
    <w:rsid w:val="00334A95"/>
    <w:rsid w:val="00336C8E"/>
    <w:rsid w:val="00340756"/>
    <w:rsid w:val="0034122A"/>
    <w:rsid w:val="003420D5"/>
    <w:rsid w:val="00344299"/>
    <w:rsid w:val="0034629E"/>
    <w:rsid w:val="003511A0"/>
    <w:rsid w:val="003519FA"/>
    <w:rsid w:val="00352934"/>
    <w:rsid w:val="00356FF8"/>
    <w:rsid w:val="00357B05"/>
    <w:rsid w:val="00360315"/>
    <w:rsid w:val="003608C9"/>
    <w:rsid w:val="00361EB5"/>
    <w:rsid w:val="003665B3"/>
    <w:rsid w:val="00367FE5"/>
    <w:rsid w:val="0037126D"/>
    <w:rsid w:val="00371F0F"/>
    <w:rsid w:val="00373268"/>
    <w:rsid w:val="00373CB4"/>
    <w:rsid w:val="0037429C"/>
    <w:rsid w:val="00376A36"/>
    <w:rsid w:val="003804AB"/>
    <w:rsid w:val="003818FA"/>
    <w:rsid w:val="003840AD"/>
    <w:rsid w:val="00386F37"/>
    <w:rsid w:val="0038712E"/>
    <w:rsid w:val="003872B7"/>
    <w:rsid w:val="00391290"/>
    <w:rsid w:val="00391A0B"/>
    <w:rsid w:val="00391EBD"/>
    <w:rsid w:val="00391EBF"/>
    <w:rsid w:val="00392C91"/>
    <w:rsid w:val="00393470"/>
    <w:rsid w:val="00393DB6"/>
    <w:rsid w:val="003949E3"/>
    <w:rsid w:val="00396B4F"/>
    <w:rsid w:val="003A0B7C"/>
    <w:rsid w:val="003A2963"/>
    <w:rsid w:val="003A3998"/>
    <w:rsid w:val="003A6FF5"/>
    <w:rsid w:val="003A7241"/>
    <w:rsid w:val="003A7655"/>
    <w:rsid w:val="003B0115"/>
    <w:rsid w:val="003B08F0"/>
    <w:rsid w:val="003B1BBC"/>
    <w:rsid w:val="003B21A9"/>
    <w:rsid w:val="003B313B"/>
    <w:rsid w:val="003B400F"/>
    <w:rsid w:val="003B4224"/>
    <w:rsid w:val="003B5B32"/>
    <w:rsid w:val="003C06DC"/>
    <w:rsid w:val="003C16DB"/>
    <w:rsid w:val="003C4F79"/>
    <w:rsid w:val="003C5B4D"/>
    <w:rsid w:val="003C704D"/>
    <w:rsid w:val="003C79CD"/>
    <w:rsid w:val="003D1A6A"/>
    <w:rsid w:val="003E02B0"/>
    <w:rsid w:val="003E02DE"/>
    <w:rsid w:val="003E3C85"/>
    <w:rsid w:val="003E4E0C"/>
    <w:rsid w:val="003E5502"/>
    <w:rsid w:val="003E5660"/>
    <w:rsid w:val="003E64BC"/>
    <w:rsid w:val="003E68BB"/>
    <w:rsid w:val="003E6EE3"/>
    <w:rsid w:val="003E7EDE"/>
    <w:rsid w:val="003F1FA5"/>
    <w:rsid w:val="003F3F33"/>
    <w:rsid w:val="003F4288"/>
    <w:rsid w:val="003F4F77"/>
    <w:rsid w:val="003F636F"/>
    <w:rsid w:val="003F7408"/>
    <w:rsid w:val="00400EC9"/>
    <w:rsid w:val="00401C5B"/>
    <w:rsid w:val="004021B5"/>
    <w:rsid w:val="00402AB1"/>
    <w:rsid w:val="004073D7"/>
    <w:rsid w:val="0041226C"/>
    <w:rsid w:val="0041648F"/>
    <w:rsid w:val="004166A5"/>
    <w:rsid w:val="00420FC6"/>
    <w:rsid w:val="00421D24"/>
    <w:rsid w:val="00422D33"/>
    <w:rsid w:val="00422ECA"/>
    <w:rsid w:val="00423C79"/>
    <w:rsid w:val="004241B5"/>
    <w:rsid w:val="00425DBA"/>
    <w:rsid w:val="00426E8D"/>
    <w:rsid w:val="00431B70"/>
    <w:rsid w:val="00432714"/>
    <w:rsid w:val="00440676"/>
    <w:rsid w:val="004424A6"/>
    <w:rsid w:val="0044321C"/>
    <w:rsid w:val="00447F67"/>
    <w:rsid w:val="00451A8F"/>
    <w:rsid w:val="00452C6B"/>
    <w:rsid w:val="00454314"/>
    <w:rsid w:val="00454BE9"/>
    <w:rsid w:val="00455656"/>
    <w:rsid w:val="00455A5B"/>
    <w:rsid w:val="0045653A"/>
    <w:rsid w:val="00457558"/>
    <w:rsid w:val="00461372"/>
    <w:rsid w:val="00462259"/>
    <w:rsid w:val="00464325"/>
    <w:rsid w:val="004655B2"/>
    <w:rsid w:val="00465685"/>
    <w:rsid w:val="00466E9F"/>
    <w:rsid w:val="004716DA"/>
    <w:rsid w:val="004720FD"/>
    <w:rsid w:val="00472707"/>
    <w:rsid w:val="00472F41"/>
    <w:rsid w:val="004742B6"/>
    <w:rsid w:val="004745F0"/>
    <w:rsid w:val="00474EDB"/>
    <w:rsid w:val="0047756D"/>
    <w:rsid w:val="00477DA7"/>
    <w:rsid w:val="00480596"/>
    <w:rsid w:val="00482955"/>
    <w:rsid w:val="0048396E"/>
    <w:rsid w:val="00484CD4"/>
    <w:rsid w:val="004863CF"/>
    <w:rsid w:val="0048662E"/>
    <w:rsid w:val="004870BF"/>
    <w:rsid w:val="004901D9"/>
    <w:rsid w:val="004904E2"/>
    <w:rsid w:val="00490626"/>
    <w:rsid w:val="004915E2"/>
    <w:rsid w:val="00491FFE"/>
    <w:rsid w:val="00492C97"/>
    <w:rsid w:val="00492CB7"/>
    <w:rsid w:val="00494F07"/>
    <w:rsid w:val="004951A5"/>
    <w:rsid w:val="004953A3"/>
    <w:rsid w:val="00495FCA"/>
    <w:rsid w:val="0049687E"/>
    <w:rsid w:val="00497EAE"/>
    <w:rsid w:val="004A1616"/>
    <w:rsid w:val="004A1C36"/>
    <w:rsid w:val="004A35CE"/>
    <w:rsid w:val="004A370D"/>
    <w:rsid w:val="004A3B0B"/>
    <w:rsid w:val="004A40E3"/>
    <w:rsid w:val="004A411D"/>
    <w:rsid w:val="004A458E"/>
    <w:rsid w:val="004A4F64"/>
    <w:rsid w:val="004A6C5A"/>
    <w:rsid w:val="004A731E"/>
    <w:rsid w:val="004B07B8"/>
    <w:rsid w:val="004B0E04"/>
    <w:rsid w:val="004B2509"/>
    <w:rsid w:val="004B4CA7"/>
    <w:rsid w:val="004C0243"/>
    <w:rsid w:val="004C063B"/>
    <w:rsid w:val="004C14CC"/>
    <w:rsid w:val="004C1F6F"/>
    <w:rsid w:val="004C1F92"/>
    <w:rsid w:val="004C3A71"/>
    <w:rsid w:val="004C4274"/>
    <w:rsid w:val="004C5E25"/>
    <w:rsid w:val="004C77CB"/>
    <w:rsid w:val="004C7D66"/>
    <w:rsid w:val="004D015A"/>
    <w:rsid w:val="004D0CF9"/>
    <w:rsid w:val="004D148F"/>
    <w:rsid w:val="004D1DC6"/>
    <w:rsid w:val="004D1DDB"/>
    <w:rsid w:val="004D2B0E"/>
    <w:rsid w:val="004D3591"/>
    <w:rsid w:val="004D41DB"/>
    <w:rsid w:val="004D60B0"/>
    <w:rsid w:val="004E0F98"/>
    <w:rsid w:val="004E125C"/>
    <w:rsid w:val="004E3631"/>
    <w:rsid w:val="004E42DF"/>
    <w:rsid w:val="004E6859"/>
    <w:rsid w:val="004F12D4"/>
    <w:rsid w:val="004F4DC6"/>
    <w:rsid w:val="004F584C"/>
    <w:rsid w:val="004F5C2C"/>
    <w:rsid w:val="00500BE0"/>
    <w:rsid w:val="00501FBC"/>
    <w:rsid w:val="00505AB5"/>
    <w:rsid w:val="00511170"/>
    <w:rsid w:val="005119DA"/>
    <w:rsid w:val="00511ED0"/>
    <w:rsid w:val="00520F5C"/>
    <w:rsid w:val="00521592"/>
    <w:rsid w:val="00526302"/>
    <w:rsid w:val="00527D4B"/>
    <w:rsid w:val="005306A9"/>
    <w:rsid w:val="00531153"/>
    <w:rsid w:val="00540372"/>
    <w:rsid w:val="00541158"/>
    <w:rsid w:val="00543BD2"/>
    <w:rsid w:val="005440B0"/>
    <w:rsid w:val="005453C9"/>
    <w:rsid w:val="0054725F"/>
    <w:rsid w:val="00550092"/>
    <w:rsid w:val="005520CA"/>
    <w:rsid w:val="0055331E"/>
    <w:rsid w:val="005551E8"/>
    <w:rsid w:val="00556437"/>
    <w:rsid w:val="0055774F"/>
    <w:rsid w:val="00560341"/>
    <w:rsid w:val="0056462A"/>
    <w:rsid w:val="005655CD"/>
    <w:rsid w:val="00565807"/>
    <w:rsid w:val="0056585F"/>
    <w:rsid w:val="00566204"/>
    <w:rsid w:val="00571D10"/>
    <w:rsid w:val="00571DB2"/>
    <w:rsid w:val="00577B0F"/>
    <w:rsid w:val="00577FDC"/>
    <w:rsid w:val="0058138C"/>
    <w:rsid w:val="00582A54"/>
    <w:rsid w:val="005845B9"/>
    <w:rsid w:val="005858C6"/>
    <w:rsid w:val="00585E10"/>
    <w:rsid w:val="0058770C"/>
    <w:rsid w:val="00591FC8"/>
    <w:rsid w:val="0059345E"/>
    <w:rsid w:val="00594B3E"/>
    <w:rsid w:val="00595583"/>
    <w:rsid w:val="0059600E"/>
    <w:rsid w:val="005969DA"/>
    <w:rsid w:val="005A371D"/>
    <w:rsid w:val="005A3EF3"/>
    <w:rsid w:val="005A48CB"/>
    <w:rsid w:val="005A611F"/>
    <w:rsid w:val="005A7031"/>
    <w:rsid w:val="005A7232"/>
    <w:rsid w:val="005A7815"/>
    <w:rsid w:val="005A7C64"/>
    <w:rsid w:val="005B02BD"/>
    <w:rsid w:val="005B0675"/>
    <w:rsid w:val="005B3AE4"/>
    <w:rsid w:val="005B3B91"/>
    <w:rsid w:val="005B528A"/>
    <w:rsid w:val="005B6496"/>
    <w:rsid w:val="005B6512"/>
    <w:rsid w:val="005B6F51"/>
    <w:rsid w:val="005C031B"/>
    <w:rsid w:val="005C1879"/>
    <w:rsid w:val="005C5CF9"/>
    <w:rsid w:val="005C6A7A"/>
    <w:rsid w:val="005D1B38"/>
    <w:rsid w:val="005D3FC7"/>
    <w:rsid w:val="005D4D0C"/>
    <w:rsid w:val="005D59A4"/>
    <w:rsid w:val="005D5C23"/>
    <w:rsid w:val="005E1EAC"/>
    <w:rsid w:val="005E2694"/>
    <w:rsid w:val="005E3D0F"/>
    <w:rsid w:val="005E559D"/>
    <w:rsid w:val="005E5844"/>
    <w:rsid w:val="005E6959"/>
    <w:rsid w:val="005E706A"/>
    <w:rsid w:val="005E769E"/>
    <w:rsid w:val="005F1712"/>
    <w:rsid w:val="005F5D6A"/>
    <w:rsid w:val="005F6F8A"/>
    <w:rsid w:val="00600BB5"/>
    <w:rsid w:val="00601080"/>
    <w:rsid w:val="00602B99"/>
    <w:rsid w:val="00604006"/>
    <w:rsid w:val="006053BF"/>
    <w:rsid w:val="00605BA9"/>
    <w:rsid w:val="00606E0F"/>
    <w:rsid w:val="00606FD2"/>
    <w:rsid w:val="006073F4"/>
    <w:rsid w:val="00610EBC"/>
    <w:rsid w:val="006111A5"/>
    <w:rsid w:val="00611963"/>
    <w:rsid w:val="00612652"/>
    <w:rsid w:val="00613FE1"/>
    <w:rsid w:val="00614266"/>
    <w:rsid w:val="0061484E"/>
    <w:rsid w:val="0061507B"/>
    <w:rsid w:val="00615812"/>
    <w:rsid w:val="0061789B"/>
    <w:rsid w:val="00617FEF"/>
    <w:rsid w:val="0062211A"/>
    <w:rsid w:val="0062236C"/>
    <w:rsid w:val="0062299F"/>
    <w:rsid w:val="00622B19"/>
    <w:rsid w:val="00622FEE"/>
    <w:rsid w:val="00625D18"/>
    <w:rsid w:val="006272CE"/>
    <w:rsid w:val="00627412"/>
    <w:rsid w:val="00630F39"/>
    <w:rsid w:val="006324AA"/>
    <w:rsid w:val="006328AE"/>
    <w:rsid w:val="00637437"/>
    <w:rsid w:val="00637CC6"/>
    <w:rsid w:val="00640961"/>
    <w:rsid w:val="0064139E"/>
    <w:rsid w:val="00642413"/>
    <w:rsid w:val="00645094"/>
    <w:rsid w:val="0064534C"/>
    <w:rsid w:val="00647ADD"/>
    <w:rsid w:val="00650A81"/>
    <w:rsid w:val="0065372D"/>
    <w:rsid w:val="006537B1"/>
    <w:rsid w:val="00653C0D"/>
    <w:rsid w:val="00662099"/>
    <w:rsid w:val="0066291D"/>
    <w:rsid w:val="006632E9"/>
    <w:rsid w:val="00664A57"/>
    <w:rsid w:val="00665F20"/>
    <w:rsid w:val="00671104"/>
    <w:rsid w:val="00671180"/>
    <w:rsid w:val="00672820"/>
    <w:rsid w:val="00673DFB"/>
    <w:rsid w:val="00674BBF"/>
    <w:rsid w:val="00675A6C"/>
    <w:rsid w:val="006764AB"/>
    <w:rsid w:val="00677227"/>
    <w:rsid w:val="00680BF8"/>
    <w:rsid w:val="00681220"/>
    <w:rsid w:val="00681505"/>
    <w:rsid w:val="006815DC"/>
    <w:rsid w:val="00681FCE"/>
    <w:rsid w:val="00682468"/>
    <w:rsid w:val="00682BE0"/>
    <w:rsid w:val="00683EE1"/>
    <w:rsid w:val="00684894"/>
    <w:rsid w:val="00685CFC"/>
    <w:rsid w:val="0068617D"/>
    <w:rsid w:val="0068644C"/>
    <w:rsid w:val="00687794"/>
    <w:rsid w:val="00687FB3"/>
    <w:rsid w:val="00690A5E"/>
    <w:rsid w:val="00690DED"/>
    <w:rsid w:val="006935F2"/>
    <w:rsid w:val="006940CD"/>
    <w:rsid w:val="006962E5"/>
    <w:rsid w:val="006965B5"/>
    <w:rsid w:val="006A1A16"/>
    <w:rsid w:val="006A3C16"/>
    <w:rsid w:val="006A40BD"/>
    <w:rsid w:val="006A417C"/>
    <w:rsid w:val="006A5B0E"/>
    <w:rsid w:val="006A6B6F"/>
    <w:rsid w:val="006B068E"/>
    <w:rsid w:val="006B07B0"/>
    <w:rsid w:val="006B15E9"/>
    <w:rsid w:val="006B5B94"/>
    <w:rsid w:val="006B6170"/>
    <w:rsid w:val="006C1971"/>
    <w:rsid w:val="006C34BB"/>
    <w:rsid w:val="006C3A42"/>
    <w:rsid w:val="006C5311"/>
    <w:rsid w:val="006C6B61"/>
    <w:rsid w:val="006C710F"/>
    <w:rsid w:val="006C7CAC"/>
    <w:rsid w:val="006D15D6"/>
    <w:rsid w:val="006D2197"/>
    <w:rsid w:val="006D2750"/>
    <w:rsid w:val="006D28DE"/>
    <w:rsid w:val="006D4B70"/>
    <w:rsid w:val="006D4CC5"/>
    <w:rsid w:val="006D6196"/>
    <w:rsid w:val="006D7F4B"/>
    <w:rsid w:val="006E0951"/>
    <w:rsid w:val="006E2676"/>
    <w:rsid w:val="006E5CDF"/>
    <w:rsid w:val="006E72DC"/>
    <w:rsid w:val="006F0552"/>
    <w:rsid w:val="006F341A"/>
    <w:rsid w:val="006F68CD"/>
    <w:rsid w:val="006F69BA"/>
    <w:rsid w:val="00700B12"/>
    <w:rsid w:val="00700BE5"/>
    <w:rsid w:val="00705CAE"/>
    <w:rsid w:val="00706D94"/>
    <w:rsid w:val="007113FE"/>
    <w:rsid w:val="0071291C"/>
    <w:rsid w:val="00713D10"/>
    <w:rsid w:val="00713DC4"/>
    <w:rsid w:val="00713E9F"/>
    <w:rsid w:val="00713FE3"/>
    <w:rsid w:val="00715E87"/>
    <w:rsid w:val="00716823"/>
    <w:rsid w:val="0071715F"/>
    <w:rsid w:val="00717161"/>
    <w:rsid w:val="00721ACF"/>
    <w:rsid w:val="007248E5"/>
    <w:rsid w:val="007253AE"/>
    <w:rsid w:val="00730C25"/>
    <w:rsid w:val="007331CC"/>
    <w:rsid w:val="00733241"/>
    <w:rsid w:val="00734997"/>
    <w:rsid w:val="00736277"/>
    <w:rsid w:val="007413F7"/>
    <w:rsid w:val="00743D33"/>
    <w:rsid w:val="0074417E"/>
    <w:rsid w:val="0074429E"/>
    <w:rsid w:val="00745686"/>
    <w:rsid w:val="00746C98"/>
    <w:rsid w:val="0074717D"/>
    <w:rsid w:val="00750E50"/>
    <w:rsid w:val="007520F8"/>
    <w:rsid w:val="00754852"/>
    <w:rsid w:val="00760837"/>
    <w:rsid w:val="00761753"/>
    <w:rsid w:val="00764826"/>
    <w:rsid w:val="00770589"/>
    <w:rsid w:val="00772031"/>
    <w:rsid w:val="007727A1"/>
    <w:rsid w:val="00772B09"/>
    <w:rsid w:val="007730F1"/>
    <w:rsid w:val="00773590"/>
    <w:rsid w:val="00775134"/>
    <w:rsid w:val="007818C7"/>
    <w:rsid w:val="00783C0C"/>
    <w:rsid w:val="00786B3D"/>
    <w:rsid w:val="007876B8"/>
    <w:rsid w:val="00791DE2"/>
    <w:rsid w:val="007930F9"/>
    <w:rsid w:val="00793CA7"/>
    <w:rsid w:val="007948E6"/>
    <w:rsid w:val="00794E21"/>
    <w:rsid w:val="00796E62"/>
    <w:rsid w:val="007A105B"/>
    <w:rsid w:val="007A3DAB"/>
    <w:rsid w:val="007A4003"/>
    <w:rsid w:val="007B033C"/>
    <w:rsid w:val="007B0E7F"/>
    <w:rsid w:val="007B2B52"/>
    <w:rsid w:val="007B791F"/>
    <w:rsid w:val="007C2FC3"/>
    <w:rsid w:val="007C6DAE"/>
    <w:rsid w:val="007D3636"/>
    <w:rsid w:val="007D48B6"/>
    <w:rsid w:val="007D5744"/>
    <w:rsid w:val="007D5B77"/>
    <w:rsid w:val="007D621E"/>
    <w:rsid w:val="007E103B"/>
    <w:rsid w:val="007E126B"/>
    <w:rsid w:val="007E426C"/>
    <w:rsid w:val="007E54ED"/>
    <w:rsid w:val="007E5C54"/>
    <w:rsid w:val="007F28F9"/>
    <w:rsid w:val="007F2DE8"/>
    <w:rsid w:val="007F3464"/>
    <w:rsid w:val="007F481C"/>
    <w:rsid w:val="007F50C5"/>
    <w:rsid w:val="007F5646"/>
    <w:rsid w:val="007F79A5"/>
    <w:rsid w:val="007F7EED"/>
    <w:rsid w:val="00800BAF"/>
    <w:rsid w:val="00800C6C"/>
    <w:rsid w:val="0080290B"/>
    <w:rsid w:val="00802C58"/>
    <w:rsid w:val="00804172"/>
    <w:rsid w:val="00804481"/>
    <w:rsid w:val="00805E38"/>
    <w:rsid w:val="00811382"/>
    <w:rsid w:val="00812B1A"/>
    <w:rsid w:val="00813D26"/>
    <w:rsid w:val="0081403F"/>
    <w:rsid w:val="0081445E"/>
    <w:rsid w:val="00817731"/>
    <w:rsid w:val="00817BEF"/>
    <w:rsid w:val="00820272"/>
    <w:rsid w:val="00821DD3"/>
    <w:rsid w:val="00822219"/>
    <w:rsid w:val="00823247"/>
    <w:rsid w:val="008244BF"/>
    <w:rsid w:val="00825005"/>
    <w:rsid w:val="00827D3F"/>
    <w:rsid w:val="008303B0"/>
    <w:rsid w:val="008306CE"/>
    <w:rsid w:val="00831B4D"/>
    <w:rsid w:val="008324B2"/>
    <w:rsid w:val="008335A3"/>
    <w:rsid w:val="00835BC5"/>
    <w:rsid w:val="008365AE"/>
    <w:rsid w:val="00840DB5"/>
    <w:rsid w:val="00841119"/>
    <w:rsid w:val="00844749"/>
    <w:rsid w:val="0084588C"/>
    <w:rsid w:val="00846839"/>
    <w:rsid w:val="00851CDC"/>
    <w:rsid w:val="00853189"/>
    <w:rsid w:val="008553E1"/>
    <w:rsid w:val="00855BB1"/>
    <w:rsid w:val="00856106"/>
    <w:rsid w:val="00860201"/>
    <w:rsid w:val="00860755"/>
    <w:rsid w:val="0086127E"/>
    <w:rsid w:val="00863219"/>
    <w:rsid w:val="0086562E"/>
    <w:rsid w:val="008746CC"/>
    <w:rsid w:val="0087645F"/>
    <w:rsid w:val="008766B7"/>
    <w:rsid w:val="00880DFD"/>
    <w:rsid w:val="00885483"/>
    <w:rsid w:val="00887EFD"/>
    <w:rsid w:val="008905F1"/>
    <w:rsid w:val="008912E7"/>
    <w:rsid w:val="00893CFF"/>
    <w:rsid w:val="00893D7F"/>
    <w:rsid w:val="008942FC"/>
    <w:rsid w:val="00896341"/>
    <w:rsid w:val="008A1B80"/>
    <w:rsid w:val="008A1E5D"/>
    <w:rsid w:val="008A326E"/>
    <w:rsid w:val="008A6A7E"/>
    <w:rsid w:val="008B2414"/>
    <w:rsid w:val="008B382A"/>
    <w:rsid w:val="008B62E5"/>
    <w:rsid w:val="008C1305"/>
    <w:rsid w:val="008C203F"/>
    <w:rsid w:val="008C3D96"/>
    <w:rsid w:val="008C5609"/>
    <w:rsid w:val="008C5B6A"/>
    <w:rsid w:val="008C61B5"/>
    <w:rsid w:val="008C6380"/>
    <w:rsid w:val="008D1D65"/>
    <w:rsid w:val="008D28BB"/>
    <w:rsid w:val="008D307D"/>
    <w:rsid w:val="008D463F"/>
    <w:rsid w:val="008D487B"/>
    <w:rsid w:val="008D7240"/>
    <w:rsid w:val="008E0915"/>
    <w:rsid w:val="008E1433"/>
    <w:rsid w:val="008E23A3"/>
    <w:rsid w:val="008E2F02"/>
    <w:rsid w:val="008E33F4"/>
    <w:rsid w:val="008E6DA7"/>
    <w:rsid w:val="008E707E"/>
    <w:rsid w:val="008E7130"/>
    <w:rsid w:val="008E74E6"/>
    <w:rsid w:val="008E766C"/>
    <w:rsid w:val="008E7AEC"/>
    <w:rsid w:val="008E7CDD"/>
    <w:rsid w:val="008E7D75"/>
    <w:rsid w:val="008F122C"/>
    <w:rsid w:val="008F26CE"/>
    <w:rsid w:val="008F2EBB"/>
    <w:rsid w:val="008F336B"/>
    <w:rsid w:val="008F5793"/>
    <w:rsid w:val="008F5D38"/>
    <w:rsid w:val="008F6383"/>
    <w:rsid w:val="008F63A3"/>
    <w:rsid w:val="008F66E7"/>
    <w:rsid w:val="008F69C4"/>
    <w:rsid w:val="008F6B7C"/>
    <w:rsid w:val="008F7F13"/>
    <w:rsid w:val="00900294"/>
    <w:rsid w:val="00902591"/>
    <w:rsid w:val="00902AAC"/>
    <w:rsid w:val="00904E3C"/>
    <w:rsid w:val="00904F70"/>
    <w:rsid w:val="00910004"/>
    <w:rsid w:val="00911D85"/>
    <w:rsid w:val="0091234A"/>
    <w:rsid w:val="00912776"/>
    <w:rsid w:val="0091300B"/>
    <w:rsid w:val="009141B0"/>
    <w:rsid w:val="009145D6"/>
    <w:rsid w:val="009164E6"/>
    <w:rsid w:val="00921E4C"/>
    <w:rsid w:val="00922712"/>
    <w:rsid w:val="00922CC2"/>
    <w:rsid w:val="00923208"/>
    <w:rsid w:val="00923616"/>
    <w:rsid w:val="00924D35"/>
    <w:rsid w:val="009302CE"/>
    <w:rsid w:val="00931255"/>
    <w:rsid w:val="00932601"/>
    <w:rsid w:val="0093285C"/>
    <w:rsid w:val="00935016"/>
    <w:rsid w:val="009354D4"/>
    <w:rsid w:val="009369F9"/>
    <w:rsid w:val="00937E1B"/>
    <w:rsid w:val="00941A3E"/>
    <w:rsid w:val="00941A51"/>
    <w:rsid w:val="0094227F"/>
    <w:rsid w:val="009428FE"/>
    <w:rsid w:val="0094353D"/>
    <w:rsid w:val="0094487F"/>
    <w:rsid w:val="00944DDE"/>
    <w:rsid w:val="00945CB3"/>
    <w:rsid w:val="00947D0E"/>
    <w:rsid w:val="0095408B"/>
    <w:rsid w:val="00954CF2"/>
    <w:rsid w:val="009566DF"/>
    <w:rsid w:val="0095712B"/>
    <w:rsid w:val="009574E3"/>
    <w:rsid w:val="00960248"/>
    <w:rsid w:val="00961394"/>
    <w:rsid w:val="0096173E"/>
    <w:rsid w:val="00962062"/>
    <w:rsid w:val="009620FA"/>
    <w:rsid w:val="009656C2"/>
    <w:rsid w:val="009667D8"/>
    <w:rsid w:val="00970ACA"/>
    <w:rsid w:val="00970B2B"/>
    <w:rsid w:val="00971DA0"/>
    <w:rsid w:val="0097218F"/>
    <w:rsid w:val="00972EB6"/>
    <w:rsid w:val="0097345A"/>
    <w:rsid w:val="00975782"/>
    <w:rsid w:val="009776AF"/>
    <w:rsid w:val="009806D1"/>
    <w:rsid w:val="00982465"/>
    <w:rsid w:val="00983A98"/>
    <w:rsid w:val="009840B8"/>
    <w:rsid w:val="00984A45"/>
    <w:rsid w:val="009904A3"/>
    <w:rsid w:val="009920A2"/>
    <w:rsid w:val="00995B97"/>
    <w:rsid w:val="00996A25"/>
    <w:rsid w:val="009A1F2A"/>
    <w:rsid w:val="009A49F7"/>
    <w:rsid w:val="009A4BA6"/>
    <w:rsid w:val="009A7EC2"/>
    <w:rsid w:val="009B216E"/>
    <w:rsid w:val="009B259C"/>
    <w:rsid w:val="009B42B6"/>
    <w:rsid w:val="009B5547"/>
    <w:rsid w:val="009B59E1"/>
    <w:rsid w:val="009B797A"/>
    <w:rsid w:val="009C0FDF"/>
    <w:rsid w:val="009C1DD2"/>
    <w:rsid w:val="009C22A4"/>
    <w:rsid w:val="009C2735"/>
    <w:rsid w:val="009C2829"/>
    <w:rsid w:val="009C3B9D"/>
    <w:rsid w:val="009C79DA"/>
    <w:rsid w:val="009C7A91"/>
    <w:rsid w:val="009D31C3"/>
    <w:rsid w:val="009E046D"/>
    <w:rsid w:val="009E20A5"/>
    <w:rsid w:val="009E314D"/>
    <w:rsid w:val="009E31DD"/>
    <w:rsid w:val="009E3364"/>
    <w:rsid w:val="009E365A"/>
    <w:rsid w:val="009E37D6"/>
    <w:rsid w:val="009E39B0"/>
    <w:rsid w:val="009E40D1"/>
    <w:rsid w:val="009E4939"/>
    <w:rsid w:val="009E5952"/>
    <w:rsid w:val="009E5EED"/>
    <w:rsid w:val="009E6E90"/>
    <w:rsid w:val="009E6FF7"/>
    <w:rsid w:val="009F1418"/>
    <w:rsid w:val="009F20B2"/>
    <w:rsid w:val="009F20C6"/>
    <w:rsid w:val="009F2122"/>
    <w:rsid w:val="009F4C2A"/>
    <w:rsid w:val="009F62CD"/>
    <w:rsid w:val="009F7929"/>
    <w:rsid w:val="009F7D3A"/>
    <w:rsid w:val="00A03FCC"/>
    <w:rsid w:val="00A0541F"/>
    <w:rsid w:val="00A0599E"/>
    <w:rsid w:val="00A066A2"/>
    <w:rsid w:val="00A06EA5"/>
    <w:rsid w:val="00A070B2"/>
    <w:rsid w:val="00A07AB6"/>
    <w:rsid w:val="00A10495"/>
    <w:rsid w:val="00A117CB"/>
    <w:rsid w:val="00A1342F"/>
    <w:rsid w:val="00A1365E"/>
    <w:rsid w:val="00A13B45"/>
    <w:rsid w:val="00A15466"/>
    <w:rsid w:val="00A17A2D"/>
    <w:rsid w:val="00A204D8"/>
    <w:rsid w:val="00A212AC"/>
    <w:rsid w:val="00A21FAE"/>
    <w:rsid w:val="00A2540D"/>
    <w:rsid w:val="00A25C38"/>
    <w:rsid w:val="00A25CB3"/>
    <w:rsid w:val="00A26E06"/>
    <w:rsid w:val="00A26EEF"/>
    <w:rsid w:val="00A279C9"/>
    <w:rsid w:val="00A30191"/>
    <w:rsid w:val="00A30622"/>
    <w:rsid w:val="00A31074"/>
    <w:rsid w:val="00A31D19"/>
    <w:rsid w:val="00A3231C"/>
    <w:rsid w:val="00A333E1"/>
    <w:rsid w:val="00A367FE"/>
    <w:rsid w:val="00A36B78"/>
    <w:rsid w:val="00A40CED"/>
    <w:rsid w:val="00A40EDC"/>
    <w:rsid w:val="00A41CA5"/>
    <w:rsid w:val="00A45730"/>
    <w:rsid w:val="00A45CC6"/>
    <w:rsid w:val="00A46A1C"/>
    <w:rsid w:val="00A50BFC"/>
    <w:rsid w:val="00A51095"/>
    <w:rsid w:val="00A5217E"/>
    <w:rsid w:val="00A52892"/>
    <w:rsid w:val="00A531D8"/>
    <w:rsid w:val="00A53258"/>
    <w:rsid w:val="00A6037A"/>
    <w:rsid w:val="00A629FF"/>
    <w:rsid w:val="00A6368B"/>
    <w:rsid w:val="00A638FA"/>
    <w:rsid w:val="00A64643"/>
    <w:rsid w:val="00A6489A"/>
    <w:rsid w:val="00A6604D"/>
    <w:rsid w:val="00A667E8"/>
    <w:rsid w:val="00A67BDC"/>
    <w:rsid w:val="00A70EC1"/>
    <w:rsid w:val="00A71778"/>
    <w:rsid w:val="00A731F2"/>
    <w:rsid w:val="00A7571A"/>
    <w:rsid w:val="00A76ACF"/>
    <w:rsid w:val="00A80D3D"/>
    <w:rsid w:val="00A8379B"/>
    <w:rsid w:val="00A87239"/>
    <w:rsid w:val="00A87A7C"/>
    <w:rsid w:val="00A904E2"/>
    <w:rsid w:val="00A91622"/>
    <w:rsid w:val="00A91827"/>
    <w:rsid w:val="00A92346"/>
    <w:rsid w:val="00A948D7"/>
    <w:rsid w:val="00A95416"/>
    <w:rsid w:val="00A96334"/>
    <w:rsid w:val="00A97315"/>
    <w:rsid w:val="00AA18A1"/>
    <w:rsid w:val="00AB025B"/>
    <w:rsid w:val="00AB0E2C"/>
    <w:rsid w:val="00AB1B06"/>
    <w:rsid w:val="00AB1E71"/>
    <w:rsid w:val="00AB34E1"/>
    <w:rsid w:val="00AB37FC"/>
    <w:rsid w:val="00AB669F"/>
    <w:rsid w:val="00AC570F"/>
    <w:rsid w:val="00AD0C54"/>
    <w:rsid w:val="00AD129E"/>
    <w:rsid w:val="00AD1966"/>
    <w:rsid w:val="00AD4F66"/>
    <w:rsid w:val="00AD585A"/>
    <w:rsid w:val="00AD64A3"/>
    <w:rsid w:val="00AD7185"/>
    <w:rsid w:val="00AE29BE"/>
    <w:rsid w:val="00AE2EE9"/>
    <w:rsid w:val="00AE429D"/>
    <w:rsid w:val="00AE5E47"/>
    <w:rsid w:val="00AE67B2"/>
    <w:rsid w:val="00AF2C1E"/>
    <w:rsid w:val="00AF43DC"/>
    <w:rsid w:val="00AF4508"/>
    <w:rsid w:val="00AF5F9A"/>
    <w:rsid w:val="00AF761B"/>
    <w:rsid w:val="00AF7F7D"/>
    <w:rsid w:val="00B01CEC"/>
    <w:rsid w:val="00B0396D"/>
    <w:rsid w:val="00B03EEC"/>
    <w:rsid w:val="00B047EF"/>
    <w:rsid w:val="00B053B0"/>
    <w:rsid w:val="00B05A57"/>
    <w:rsid w:val="00B05CF2"/>
    <w:rsid w:val="00B10E8C"/>
    <w:rsid w:val="00B119A1"/>
    <w:rsid w:val="00B12844"/>
    <w:rsid w:val="00B144BD"/>
    <w:rsid w:val="00B150F1"/>
    <w:rsid w:val="00B15F4F"/>
    <w:rsid w:val="00B21C9A"/>
    <w:rsid w:val="00B21D50"/>
    <w:rsid w:val="00B22565"/>
    <w:rsid w:val="00B23760"/>
    <w:rsid w:val="00B24890"/>
    <w:rsid w:val="00B24ADE"/>
    <w:rsid w:val="00B24C7D"/>
    <w:rsid w:val="00B257EB"/>
    <w:rsid w:val="00B26261"/>
    <w:rsid w:val="00B26618"/>
    <w:rsid w:val="00B3041B"/>
    <w:rsid w:val="00B3125A"/>
    <w:rsid w:val="00B32682"/>
    <w:rsid w:val="00B337B5"/>
    <w:rsid w:val="00B344CA"/>
    <w:rsid w:val="00B37BB8"/>
    <w:rsid w:val="00B37D6A"/>
    <w:rsid w:val="00B414A0"/>
    <w:rsid w:val="00B41F86"/>
    <w:rsid w:val="00B421D6"/>
    <w:rsid w:val="00B437D0"/>
    <w:rsid w:val="00B43BEA"/>
    <w:rsid w:val="00B44BA9"/>
    <w:rsid w:val="00B47354"/>
    <w:rsid w:val="00B5037F"/>
    <w:rsid w:val="00B50798"/>
    <w:rsid w:val="00B52F50"/>
    <w:rsid w:val="00B53903"/>
    <w:rsid w:val="00B53DD0"/>
    <w:rsid w:val="00B54A59"/>
    <w:rsid w:val="00B55EC9"/>
    <w:rsid w:val="00B6198B"/>
    <w:rsid w:val="00B62B1B"/>
    <w:rsid w:val="00B62F2F"/>
    <w:rsid w:val="00B64458"/>
    <w:rsid w:val="00B64F07"/>
    <w:rsid w:val="00B64F2C"/>
    <w:rsid w:val="00B66293"/>
    <w:rsid w:val="00B71520"/>
    <w:rsid w:val="00B7333E"/>
    <w:rsid w:val="00B735B0"/>
    <w:rsid w:val="00B73ED1"/>
    <w:rsid w:val="00B76193"/>
    <w:rsid w:val="00B77676"/>
    <w:rsid w:val="00B77A2E"/>
    <w:rsid w:val="00B77E2F"/>
    <w:rsid w:val="00B83E74"/>
    <w:rsid w:val="00B8774C"/>
    <w:rsid w:val="00B8791E"/>
    <w:rsid w:val="00B9065B"/>
    <w:rsid w:val="00B90E2D"/>
    <w:rsid w:val="00B911B0"/>
    <w:rsid w:val="00B93A2A"/>
    <w:rsid w:val="00B946D9"/>
    <w:rsid w:val="00B94994"/>
    <w:rsid w:val="00B95512"/>
    <w:rsid w:val="00B96931"/>
    <w:rsid w:val="00B971A2"/>
    <w:rsid w:val="00BA06DC"/>
    <w:rsid w:val="00BA2CCA"/>
    <w:rsid w:val="00BA355D"/>
    <w:rsid w:val="00BB025D"/>
    <w:rsid w:val="00BB264B"/>
    <w:rsid w:val="00BB5754"/>
    <w:rsid w:val="00BB64A4"/>
    <w:rsid w:val="00BB6D62"/>
    <w:rsid w:val="00BB764F"/>
    <w:rsid w:val="00BC00F9"/>
    <w:rsid w:val="00BC24BE"/>
    <w:rsid w:val="00BC2C1F"/>
    <w:rsid w:val="00BC417A"/>
    <w:rsid w:val="00BC5694"/>
    <w:rsid w:val="00BC6932"/>
    <w:rsid w:val="00BC74CC"/>
    <w:rsid w:val="00BC7615"/>
    <w:rsid w:val="00BD044D"/>
    <w:rsid w:val="00BD11B0"/>
    <w:rsid w:val="00BD30C6"/>
    <w:rsid w:val="00BD4526"/>
    <w:rsid w:val="00BD4A2A"/>
    <w:rsid w:val="00BD65FC"/>
    <w:rsid w:val="00BE08A9"/>
    <w:rsid w:val="00BE531A"/>
    <w:rsid w:val="00BE5FBC"/>
    <w:rsid w:val="00BE771F"/>
    <w:rsid w:val="00BF2DC1"/>
    <w:rsid w:val="00BF426D"/>
    <w:rsid w:val="00BF5166"/>
    <w:rsid w:val="00BF5691"/>
    <w:rsid w:val="00BF72DB"/>
    <w:rsid w:val="00C00852"/>
    <w:rsid w:val="00C01A7A"/>
    <w:rsid w:val="00C01B5D"/>
    <w:rsid w:val="00C01D58"/>
    <w:rsid w:val="00C02490"/>
    <w:rsid w:val="00C02A0B"/>
    <w:rsid w:val="00C043A3"/>
    <w:rsid w:val="00C06258"/>
    <w:rsid w:val="00C078E4"/>
    <w:rsid w:val="00C1104F"/>
    <w:rsid w:val="00C11450"/>
    <w:rsid w:val="00C11F1A"/>
    <w:rsid w:val="00C1211C"/>
    <w:rsid w:val="00C121AA"/>
    <w:rsid w:val="00C22362"/>
    <w:rsid w:val="00C2298D"/>
    <w:rsid w:val="00C25059"/>
    <w:rsid w:val="00C2505F"/>
    <w:rsid w:val="00C25FF4"/>
    <w:rsid w:val="00C27170"/>
    <w:rsid w:val="00C30D46"/>
    <w:rsid w:val="00C31181"/>
    <w:rsid w:val="00C3121E"/>
    <w:rsid w:val="00C33EBE"/>
    <w:rsid w:val="00C371A4"/>
    <w:rsid w:val="00C37857"/>
    <w:rsid w:val="00C37BAB"/>
    <w:rsid w:val="00C42BD3"/>
    <w:rsid w:val="00C4325D"/>
    <w:rsid w:val="00C4369A"/>
    <w:rsid w:val="00C467F6"/>
    <w:rsid w:val="00C51C84"/>
    <w:rsid w:val="00C530F8"/>
    <w:rsid w:val="00C56904"/>
    <w:rsid w:val="00C56C59"/>
    <w:rsid w:val="00C56DED"/>
    <w:rsid w:val="00C5729D"/>
    <w:rsid w:val="00C574DD"/>
    <w:rsid w:val="00C60425"/>
    <w:rsid w:val="00C611D6"/>
    <w:rsid w:val="00C620A2"/>
    <w:rsid w:val="00C620ED"/>
    <w:rsid w:val="00C63C33"/>
    <w:rsid w:val="00C6647E"/>
    <w:rsid w:val="00C66E5E"/>
    <w:rsid w:val="00C708F0"/>
    <w:rsid w:val="00C70A16"/>
    <w:rsid w:val="00C723F2"/>
    <w:rsid w:val="00C74901"/>
    <w:rsid w:val="00C757AA"/>
    <w:rsid w:val="00C76956"/>
    <w:rsid w:val="00C80B37"/>
    <w:rsid w:val="00C82BD0"/>
    <w:rsid w:val="00C82D09"/>
    <w:rsid w:val="00C8354E"/>
    <w:rsid w:val="00C84210"/>
    <w:rsid w:val="00C861F9"/>
    <w:rsid w:val="00C9019B"/>
    <w:rsid w:val="00C916D7"/>
    <w:rsid w:val="00C919CD"/>
    <w:rsid w:val="00C926D0"/>
    <w:rsid w:val="00C945A6"/>
    <w:rsid w:val="00C94A68"/>
    <w:rsid w:val="00CA04CD"/>
    <w:rsid w:val="00CA194B"/>
    <w:rsid w:val="00CA211C"/>
    <w:rsid w:val="00CA26FE"/>
    <w:rsid w:val="00CA29AC"/>
    <w:rsid w:val="00CA4DB7"/>
    <w:rsid w:val="00CA6961"/>
    <w:rsid w:val="00CB052F"/>
    <w:rsid w:val="00CB0946"/>
    <w:rsid w:val="00CB0F10"/>
    <w:rsid w:val="00CB24C6"/>
    <w:rsid w:val="00CB2811"/>
    <w:rsid w:val="00CB3B83"/>
    <w:rsid w:val="00CB6E29"/>
    <w:rsid w:val="00CB6F4E"/>
    <w:rsid w:val="00CC0A64"/>
    <w:rsid w:val="00CC1AFA"/>
    <w:rsid w:val="00CC2E03"/>
    <w:rsid w:val="00CC4BFF"/>
    <w:rsid w:val="00CC5751"/>
    <w:rsid w:val="00CC6252"/>
    <w:rsid w:val="00CC77B1"/>
    <w:rsid w:val="00CD07E1"/>
    <w:rsid w:val="00CD0A19"/>
    <w:rsid w:val="00CD2343"/>
    <w:rsid w:val="00CD28DC"/>
    <w:rsid w:val="00CD4416"/>
    <w:rsid w:val="00CD54AE"/>
    <w:rsid w:val="00CD568E"/>
    <w:rsid w:val="00CD6A6A"/>
    <w:rsid w:val="00CE11EA"/>
    <w:rsid w:val="00CE1DEE"/>
    <w:rsid w:val="00CE28CE"/>
    <w:rsid w:val="00CE334D"/>
    <w:rsid w:val="00CE3D13"/>
    <w:rsid w:val="00CE4212"/>
    <w:rsid w:val="00CE465C"/>
    <w:rsid w:val="00CE5519"/>
    <w:rsid w:val="00CE59DF"/>
    <w:rsid w:val="00CF007F"/>
    <w:rsid w:val="00CF0348"/>
    <w:rsid w:val="00CF186D"/>
    <w:rsid w:val="00CF2364"/>
    <w:rsid w:val="00CF39FE"/>
    <w:rsid w:val="00CF45BC"/>
    <w:rsid w:val="00CF655F"/>
    <w:rsid w:val="00D001F5"/>
    <w:rsid w:val="00D00453"/>
    <w:rsid w:val="00D042A9"/>
    <w:rsid w:val="00D0670F"/>
    <w:rsid w:val="00D07862"/>
    <w:rsid w:val="00D11647"/>
    <w:rsid w:val="00D12603"/>
    <w:rsid w:val="00D17C04"/>
    <w:rsid w:val="00D214AB"/>
    <w:rsid w:val="00D22385"/>
    <w:rsid w:val="00D22687"/>
    <w:rsid w:val="00D2396E"/>
    <w:rsid w:val="00D23AC3"/>
    <w:rsid w:val="00D23F70"/>
    <w:rsid w:val="00D242C6"/>
    <w:rsid w:val="00D274D7"/>
    <w:rsid w:val="00D27C2E"/>
    <w:rsid w:val="00D31BD7"/>
    <w:rsid w:val="00D31C17"/>
    <w:rsid w:val="00D31FEC"/>
    <w:rsid w:val="00D335C7"/>
    <w:rsid w:val="00D35D71"/>
    <w:rsid w:val="00D36992"/>
    <w:rsid w:val="00D40436"/>
    <w:rsid w:val="00D406D5"/>
    <w:rsid w:val="00D40A86"/>
    <w:rsid w:val="00D45378"/>
    <w:rsid w:val="00D45EE1"/>
    <w:rsid w:val="00D54602"/>
    <w:rsid w:val="00D552D3"/>
    <w:rsid w:val="00D576FB"/>
    <w:rsid w:val="00D638AB"/>
    <w:rsid w:val="00D702F5"/>
    <w:rsid w:val="00D70F08"/>
    <w:rsid w:val="00D726DD"/>
    <w:rsid w:val="00D733D3"/>
    <w:rsid w:val="00D760DB"/>
    <w:rsid w:val="00D80DC7"/>
    <w:rsid w:val="00D8313D"/>
    <w:rsid w:val="00D85FCB"/>
    <w:rsid w:val="00D86D80"/>
    <w:rsid w:val="00D875AD"/>
    <w:rsid w:val="00D90403"/>
    <w:rsid w:val="00D923C6"/>
    <w:rsid w:val="00D92975"/>
    <w:rsid w:val="00D92CB5"/>
    <w:rsid w:val="00D938A5"/>
    <w:rsid w:val="00D94A41"/>
    <w:rsid w:val="00D97154"/>
    <w:rsid w:val="00D977A0"/>
    <w:rsid w:val="00DA0531"/>
    <w:rsid w:val="00DA3253"/>
    <w:rsid w:val="00DA61FE"/>
    <w:rsid w:val="00DA6F3B"/>
    <w:rsid w:val="00DA7171"/>
    <w:rsid w:val="00DB07DC"/>
    <w:rsid w:val="00DB0894"/>
    <w:rsid w:val="00DB2D8E"/>
    <w:rsid w:val="00DB2DF7"/>
    <w:rsid w:val="00DB336A"/>
    <w:rsid w:val="00DB42C3"/>
    <w:rsid w:val="00DB4421"/>
    <w:rsid w:val="00DB4C7B"/>
    <w:rsid w:val="00DB59B8"/>
    <w:rsid w:val="00DC15F8"/>
    <w:rsid w:val="00DC32E9"/>
    <w:rsid w:val="00DC40D2"/>
    <w:rsid w:val="00DC4273"/>
    <w:rsid w:val="00DC5A83"/>
    <w:rsid w:val="00DC7D3C"/>
    <w:rsid w:val="00DD09B2"/>
    <w:rsid w:val="00DD1120"/>
    <w:rsid w:val="00DD1D32"/>
    <w:rsid w:val="00DD31D3"/>
    <w:rsid w:val="00DD4295"/>
    <w:rsid w:val="00DD4860"/>
    <w:rsid w:val="00DD5F71"/>
    <w:rsid w:val="00DD7D04"/>
    <w:rsid w:val="00DE29DA"/>
    <w:rsid w:val="00DE2CDE"/>
    <w:rsid w:val="00DE473C"/>
    <w:rsid w:val="00DF0AD0"/>
    <w:rsid w:val="00DF1787"/>
    <w:rsid w:val="00DF2BDE"/>
    <w:rsid w:val="00DF37A0"/>
    <w:rsid w:val="00DF4324"/>
    <w:rsid w:val="00DF46DC"/>
    <w:rsid w:val="00DF5590"/>
    <w:rsid w:val="00DF6D7E"/>
    <w:rsid w:val="00DF79F7"/>
    <w:rsid w:val="00DF7D30"/>
    <w:rsid w:val="00E00314"/>
    <w:rsid w:val="00E01B8D"/>
    <w:rsid w:val="00E02EDD"/>
    <w:rsid w:val="00E033C0"/>
    <w:rsid w:val="00E035A9"/>
    <w:rsid w:val="00E05A37"/>
    <w:rsid w:val="00E067C2"/>
    <w:rsid w:val="00E068A2"/>
    <w:rsid w:val="00E07532"/>
    <w:rsid w:val="00E119A0"/>
    <w:rsid w:val="00E12DF9"/>
    <w:rsid w:val="00E13333"/>
    <w:rsid w:val="00E1382F"/>
    <w:rsid w:val="00E14DE5"/>
    <w:rsid w:val="00E14E54"/>
    <w:rsid w:val="00E169BF"/>
    <w:rsid w:val="00E201FE"/>
    <w:rsid w:val="00E20674"/>
    <w:rsid w:val="00E2187C"/>
    <w:rsid w:val="00E232E6"/>
    <w:rsid w:val="00E24109"/>
    <w:rsid w:val="00E2416B"/>
    <w:rsid w:val="00E24817"/>
    <w:rsid w:val="00E25F34"/>
    <w:rsid w:val="00E27E3E"/>
    <w:rsid w:val="00E3420B"/>
    <w:rsid w:val="00E356FD"/>
    <w:rsid w:val="00E37837"/>
    <w:rsid w:val="00E40441"/>
    <w:rsid w:val="00E4048C"/>
    <w:rsid w:val="00E41687"/>
    <w:rsid w:val="00E417D3"/>
    <w:rsid w:val="00E43207"/>
    <w:rsid w:val="00E43D15"/>
    <w:rsid w:val="00E47737"/>
    <w:rsid w:val="00E50205"/>
    <w:rsid w:val="00E507D6"/>
    <w:rsid w:val="00E50F4C"/>
    <w:rsid w:val="00E50FAA"/>
    <w:rsid w:val="00E526AC"/>
    <w:rsid w:val="00E52D1A"/>
    <w:rsid w:val="00E532DD"/>
    <w:rsid w:val="00E60863"/>
    <w:rsid w:val="00E62ABA"/>
    <w:rsid w:val="00E62E65"/>
    <w:rsid w:val="00E6464A"/>
    <w:rsid w:val="00E65383"/>
    <w:rsid w:val="00E67BAD"/>
    <w:rsid w:val="00E74785"/>
    <w:rsid w:val="00E75B8A"/>
    <w:rsid w:val="00E77830"/>
    <w:rsid w:val="00E80D42"/>
    <w:rsid w:val="00E84D66"/>
    <w:rsid w:val="00E908B6"/>
    <w:rsid w:val="00E92212"/>
    <w:rsid w:val="00E9267A"/>
    <w:rsid w:val="00E9672B"/>
    <w:rsid w:val="00E96D83"/>
    <w:rsid w:val="00EA1387"/>
    <w:rsid w:val="00EA4CBA"/>
    <w:rsid w:val="00EA5B97"/>
    <w:rsid w:val="00EB02F2"/>
    <w:rsid w:val="00EB0862"/>
    <w:rsid w:val="00EB184E"/>
    <w:rsid w:val="00EB3839"/>
    <w:rsid w:val="00EC0C98"/>
    <w:rsid w:val="00EC1EBC"/>
    <w:rsid w:val="00EC6C7F"/>
    <w:rsid w:val="00ED06F8"/>
    <w:rsid w:val="00ED2C30"/>
    <w:rsid w:val="00ED5A42"/>
    <w:rsid w:val="00ED5E1C"/>
    <w:rsid w:val="00EE1F92"/>
    <w:rsid w:val="00EE4045"/>
    <w:rsid w:val="00EE536E"/>
    <w:rsid w:val="00EE6DD1"/>
    <w:rsid w:val="00EE7EB4"/>
    <w:rsid w:val="00EF0224"/>
    <w:rsid w:val="00EF1AF9"/>
    <w:rsid w:val="00EF2675"/>
    <w:rsid w:val="00EF2CD6"/>
    <w:rsid w:val="00EF2E30"/>
    <w:rsid w:val="00EF3893"/>
    <w:rsid w:val="00EF4406"/>
    <w:rsid w:val="00EF45E8"/>
    <w:rsid w:val="00EF4DA5"/>
    <w:rsid w:val="00EF6E9E"/>
    <w:rsid w:val="00F01C17"/>
    <w:rsid w:val="00F040EA"/>
    <w:rsid w:val="00F0420D"/>
    <w:rsid w:val="00F05151"/>
    <w:rsid w:val="00F066AE"/>
    <w:rsid w:val="00F07466"/>
    <w:rsid w:val="00F10EB7"/>
    <w:rsid w:val="00F12A81"/>
    <w:rsid w:val="00F12D8B"/>
    <w:rsid w:val="00F15BB6"/>
    <w:rsid w:val="00F16032"/>
    <w:rsid w:val="00F24546"/>
    <w:rsid w:val="00F258D7"/>
    <w:rsid w:val="00F26615"/>
    <w:rsid w:val="00F27FE1"/>
    <w:rsid w:val="00F31A4E"/>
    <w:rsid w:val="00F31FF4"/>
    <w:rsid w:val="00F324D2"/>
    <w:rsid w:val="00F3351D"/>
    <w:rsid w:val="00F33B7F"/>
    <w:rsid w:val="00F33CBD"/>
    <w:rsid w:val="00F367B4"/>
    <w:rsid w:val="00F37894"/>
    <w:rsid w:val="00F37C33"/>
    <w:rsid w:val="00F41521"/>
    <w:rsid w:val="00F46251"/>
    <w:rsid w:val="00F476DC"/>
    <w:rsid w:val="00F47754"/>
    <w:rsid w:val="00F528BC"/>
    <w:rsid w:val="00F54227"/>
    <w:rsid w:val="00F54DC1"/>
    <w:rsid w:val="00F61104"/>
    <w:rsid w:val="00F659BC"/>
    <w:rsid w:val="00F66D79"/>
    <w:rsid w:val="00F67C4E"/>
    <w:rsid w:val="00F7081E"/>
    <w:rsid w:val="00F714B7"/>
    <w:rsid w:val="00F727AD"/>
    <w:rsid w:val="00F72E1B"/>
    <w:rsid w:val="00F753C4"/>
    <w:rsid w:val="00F83AD7"/>
    <w:rsid w:val="00F842C0"/>
    <w:rsid w:val="00F84BD0"/>
    <w:rsid w:val="00F91CEA"/>
    <w:rsid w:val="00F93E5D"/>
    <w:rsid w:val="00F969EE"/>
    <w:rsid w:val="00FA0018"/>
    <w:rsid w:val="00FA0EC1"/>
    <w:rsid w:val="00FA158A"/>
    <w:rsid w:val="00FA327B"/>
    <w:rsid w:val="00FA7115"/>
    <w:rsid w:val="00FA76E4"/>
    <w:rsid w:val="00FB1CD7"/>
    <w:rsid w:val="00FB267E"/>
    <w:rsid w:val="00FB41EF"/>
    <w:rsid w:val="00FB4738"/>
    <w:rsid w:val="00FB76E3"/>
    <w:rsid w:val="00FB79AB"/>
    <w:rsid w:val="00FC22B3"/>
    <w:rsid w:val="00FC56C6"/>
    <w:rsid w:val="00FD1428"/>
    <w:rsid w:val="00FD24A6"/>
    <w:rsid w:val="00FD3AC9"/>
    <w:rsid w:val="00FD64E0"/>
    <w:rsid w:val="00FD79E7"/>
    <w:rsid w:val="00FE1AF7"/>
    <w:rsid w:val="00FE39A8"/>
    <w:rsid w:val="00FE505A"/>
    <w:rsid w:val="00FE687E"/>
    <w:rsid w:val="00FE6CA9"/>
    <w:rsid w:val="00FE76AF"/>
    <w:rsid w:val="00FF04FD"/>
    <w:rsid w:val="00FF0677"/>
    <w:rsid w:val="00FF1339"/>
    <w:rsid w:val="00FF5E96"/>
    <w:rsid w:val="00FF63B0"/>
    <w:rsid w:val="00FF7B5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65D26E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38F4"/>
    <w:pPr>
      <w:spacing w:after="200" w:line="276" w:lineRule="auto"/>
    </w:pPr>
    <w:rPr>
      <w:rFonts w:ascii="Calibri" w:eastAsia="Calibri" w:hAnsi="Calibr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02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58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715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E65383"/>
    <w:pPr>
      <w:keepNext/>
      <w:spacing w:after="0" w:line="240" w:lineRule="auto"/>
      <w:ind w:left="360"/>
      <w:outlineLvl w:val="3"/>
    </w:pPr>
    <w:rPr>
      <w:rFonts w:ascii="Arial" w:eastAsia="Times New Roman" w:hAnsi="Arial"/>
      <w:i/>
      <w:iCs/>
      <w:sz w:val="20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40B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rsid w:val="002A38F4"/>
    <w:pPr>
      <w:spacing w:after="0" w:line="240" w:lineRule="auto"/>
      <w:jc w:val="both"/>
    </w:pPr>
    <w:rPr>
      <w:rFonts w:ascii="Book Antiqua" w:eastAsia="Times New Roman" w:hAnsi="Book Antiqua"/>
      <w:sz w:val="20"/>
      <w:szCs w:val="24"/>
    </w:rPr>
  </w:style>
  <w:style w:type="character" w:customStyle="1" w:styleId="BodyTextChar">
    <w:name w:val="Body Text Char"/>
    <w:link w:val="BodyText"/>
    <w:rsid w:val="002A38F4"/>
    <w:rPr>
      <w:rFonts w:ascii="Book Antiqua" w:eastAsia="Times New Roman" w:hAnsi="Book Antiqua" w:cs="Times New Roman"/>
      <w:sz w:val="20"/>
    </w:rPr>
  </w:style>
  <w:style w:type="paragraph" w:styleId="Footer">
    <w:name w:val="footer"/>
    <w:basedOn w:val="Normal"/>
    <w:link w:val="FooterChar"/>
    <w:uiPriority w:val="99"/>
    <w:unhideWhenUsed/>
    <w:rsid w:val="002A38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2A38F4"/>
    <w:rPr>
      <w:rFonts w:ascii="Calibri" w:eastAsia="Calibri" w:hAnsi="Calibri" w:cs="Times New Roman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C82BD0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C82BD0"/>
    <w:rPr>
      <w:rFonts w:ascii="Calibri" w:eastAsia="Calibri" w:hAnsi="Calibri"/>
      <w:sz w:val="22"/>
      <w:szCs w:val="22"/>
    </w:rPr>
  </w:style>
  <w:style w:type="character" w:styleId="Hyperlink">
    <w:name w:val="Hyperlink"/>
    <w:unhideWhenUsed/>
    <w:rsid w:val="00C82BD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0759A"/>
    <w:pPr>
      <w:ind w:left="720"/>
      <w:contextualSpacing/>
    </w:pPr>
    <w:rPr>
      <w:rFonts w:cs="Calibri"/>
      <w:color w:val="000000"/>
      <w:lang w:val="en-MY" w:eastAsia="en-MY"/>
    </w:rPr>
  </w:style>
  <w:style w:type="paragraph" w:styleId="NormalWeb">
    <w:name w:val="Normal (Web)"/>
    <w:basedOn w:val="Normal"/>
    <w:uiPriority w:val="99"/>
    <w:unhideWhenUsed/>
    <w:rsid w:val="00DC15F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MY" w:eastAsia="en-MY"/>
    </w:rPr>
  </w:style>
  <w:style w:type="character" w:styleId="PageNumber">
    <w:name w:val="page number"/>
    <w:basedOn w:val="DefaultParagraphFont"/>
    <w:uiPriority w:val="99"/>
    <w:semiHidden/>
    <w:unhideWhenUsed/>
    <w:rsid w:val="00420FC6"/>
  </w:style>
  <w:style w:type="character" w:customStyle="1" w:styleId="key">
    <w:name w:val="key"/>
    <w:basedOn w:val="DefaultParagraphFont"/>
    <w:rsid w:val="00097946"/>
  </w:style>
  <w:style w:type="character" w:customStyle="1" w:styleId="apple-converted-space">
    <w:name w:val="apple-converted-space"/>
    <w:basedOn w:val="DefaultParagraphFont"/>
    <w:rsid w:val="00097946"/>
  </w:style>
  <w:style w:type="character" w:styleId="Strong">
    <w:name w:val="Strong"/>
    <w:basedOn w:val="DefaultParagraphFont"/>
    <w:uiPriority w:val="22"/>
    <w:qFormat/>
    <w:rsid w:val="005F6F8A"/>
    <w:rPr>
      <w:b/>
      <w:bCs/>
    </w:rPr>
  </w:style>
  <w:style w:type="paragraph" w:customStyle="1" w:styleId="ParaAttribute4">
    <w:name w:val="ParaAttribute4"/>
    <w:rsid w:val="007B0E7F"/>
    <w:pPr>
      <w:widowControl w:val="0"/>
      <w:ind w:firstLine="270"/>
    </w:pPr>
    <w:rPr>
      <w:rFonts w:ascii="Times New Roman" w:eastAsia="Batang" w:hAnsi="Times New Roman"/>
    </w:rPr>
  </w:style>
  <w:style w:type="character" w:customStyle="1" w:styleId="CharAttribute7">
    <w:name w:val="CharAttribute7"/>
    <w:rsid w:val="007B0E7F"/>
    <w:rPr>
      <w:rFonts w:ascii="Times New Roman" w:eastAsia="Times New Roman"/>
      <w:sz w:val="22"/>
    </w:rPr>
  </w:style>
  <w:style w:type="paragraph" w:customStyle="1" w:styleId="ParaAttribute0">
    <w:name w:val="ParaAttribute0"/>
    <w:rsid w:val="007B0E7F"/>
    <w:pPr>
      <w:widowControl w:val="0"/>
    </w:pPr>
    <w:rPr>
      <w:rFonts w:ascii="Times New Roman" w:eastAsia="Batang" w:hAnsi="Times New Roman"/>
    </w:rPr>
  </w:style>
  <w:style w:type="paragraph" w:customStyle="1" w:styleId="ParaAttribute3">
    <w:name w:val="ParaAttribute3"/>
    <w:rsid w:val="007B0E7F"/>
    <w:pPr>
      <w:keepNext/>
      <w:widowControl w:val="0"/>
    </w:pPr>
    <w:rPr>
      <w:rFonts w:ascii="Times New Roman" w:eastAsia="Batang" w:hAnsi="Times New Roman"/>
    </w:rPr>
  </w:style>
  <w:style w:type="paragraph" w:customStyle="1" w:styleId="ParaAttribute5">
    <w:name w:val="ParaAttribute5"/>
    <w:rsid w:val="007B0E7F"/>
    <w:pPr>
      <w:widowControl w:val="0"/>
      <w:ind w:left="270"/>
      <w:jc w:val="both"/>
    </w:pPr>
    <w:rPr>
      <w:rFonts w:ascii="Times New Roman" w:eastAsia="Batang" w:hAnsi="Times New Roman"/>
    </w:rPr>
  </w:style>
  <w:style w:type="character" w:customStyle="1" w:styleId="CharAttribute6">
    <w:name w:val="CharAttribute6"/>
    <w:rsid w:val="007B0E7F"/>
    <w:rPr>
      <w:rFonts w:ascii="Times New Roman" w:eastAsia="Times New Roman"/>
      <w:b/>
      <w:sz w:val="22"/>
    </w:rPr>
  </w:style>
  <w:style w:type="character" w:customStyle="1" w:styleId="CharAttribute8">
    <w:name w:val="CharAttribute8"/>
    <w:rsid w:val="007B0E7F"/>
    <w:rPr>
      <w:rFonts w:ascii="Times New Roman" w:eastAsia="Times New Roman"/>
      <w:sz w:val="21"/>
    </w:rPr>
  </w:style>
  <w:style w:type="paragraph" w:customStyle="1" w:styleId="ParaAttribute6">
    <w:name w:val="ParaAttribute6"/>
    <w:rsid w:val="006C710F"/>
    <w:pPr>
      <w:widowControl w:val="0"/>
      <w:jc w:val="both"/>
    </w:pPr>
    <w:rPr>
      <w:rFonts w:ascii="Times New Roman" w:eastAsia="Batang" w:hAnsi="Times New Roman"/>
    </w:rPr>
  </w:style>
  <w:style w:type="paragraph" w:customStyle="1" w:styleId="ParaAttribute7">
    <w:name w:val="ParaAttribute7"/>
    <w:rsid w:val="006C710F"/>
    <w:pPr>
      <w:widowControl w:val="0"/>
      <w:tabs>
        <w:tab w:val="left" w:pos="2340"/>
        <w:tab w:val="left" w:pos="2340"/>
      </w:tabs>
      <w:jc w:val="both"/>
    </w:pPr>
    <w:rPr>
      <w:rFonts w:ascii="Times New Roman" w:eastAsia="Batang" w:hAnsi="Times New Roman"/>
    </w:rPr>
  </w:style>
  <w:style w:type="paragraph" w:customStyle="1" w:styleId="yiv4154868574ydpa2cd505eyiv0445125849ydp1bf22ebayiv4777678946ydp3261a3b0paraattribute0">
    <w:name w:val="yiv4154868574ydpa2cd505eyiv0445125849ydp1bf22ebayiv4777678946ydp3261a3b0paraattribute0"/>
    <w:basedOn w:val="Normal"/>
    <w:rsid w:val="006C710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yiv4154868574ydpa2cd505eyiv0445125849ydp1bf22ebayiv4777678946ydp3ea690c6charattribute6">
    <w:name w:val="yiv4154868574ydpa2cd505eyiv0445125849ydp1bf22ebayiv4777678946ydp3ea690c6charattribute6"/>
    <w:basedOn w:val="DefaultParagraphFont"/>
    <w:rsid w:val="006C710F"/>
  </w:style>
  <w:style w:type="character" w:customStyle="1" w:styleId="yiv4154868574ydpa2cd505eyiv0445125849ydp1bf22ebayiv4777678946ydp3ea690c6charattribute7">
    <w:name w:val="yiv4154868574ydpa2cd505eyiv0445125849ydp1bf22ebayiv4777678946ydp3ea690c6charattribute7"/>
    <w:basedOn w:val="DefaultParagraphFont"/>
    <w:rsid w:val="006C710F"/>
  </w:style>
  <w:style w:type="paragraph" w:customStyle="1" w:styleId="ParaAttribute8">
    <w:name w:val="ParaAttribute8"/>
    <w:rsid w:val="003608C9"/>
    <w:pPr>
      <w:spacing w:after="200"/>
    </w:pPr>
    <w:rPr>
      <w:rFonts w:ascii="Times New Roman" w:eastAsia="Batang" w:hAnsi="Times New Roman"/>
    </w:rPr>
  </w:style>
  <w:style w:type="paragraph" w:customStyle="1" w:styleId="ParaAttribute9">
    <w:name w:val="ParaAttribute9"/>
    <w:rsid w:val="003608C9"/>
    <w:pPr>
      <w:widowControl w:val="0"/>
      <w:ind w:left="270"/>
    </w:pPr>
    <w:rPr>
      <w:rFonts w:ascii="Times New Roman" w:eastAsia="Batang" w:hAnsi="Times New Roman"/>
    </w:rPr>
  </w:style>
  <w:style w:type="character" w:customStyle="1" w:styleId="CharAttribute3">
    <w:name w:val="CharAttribute3"/>
    <w:rsid w:val="003608C9"/>
    <w:rPr>
      <w:rFonts w:ascii="Times New Roman" w:eastAsia="Times New Roman"/>
    </w:rPr>
  </w:style>
  <w:style w:type="character" w:customStyle="1" w:styleId="CharAttribute9">
    <w:name w:val="CharAttribute9"/>
    <w:rsid w:val="003608C9"/>
    <w:rPr>
      <w:rFonts w:ascii="Times New Roman" w:eastAsia="Times New Roman"/>
      <w:b/>
    </w:rPr>
  </w:style>
  <w:style w:type="character" w:customStyle="1" w:styleId="fftd1">
    <w:name w:val="fftd1"/>
    <w:uiPriority w:val="99"/>
    <w:rsid w:val="008F6B7C"/>
    <w:rPr>
      <w:rFonts w:ascii="Verdana" w:hAnsi="Verdana" w:cs="Times New Roman"/>
      <w:color w:val="000000"/>
      <w:sz w:val="17"/>
      <w:szCs w:val="17"/>
    </w:rPr>
  </w:style>
  <w:style w:type="paragraph" w:styleId="NoSpacing">
    <w:name w:val="No Spacing"/>
    <w:uiPriority w:val="1"/>
    <w:qFormat/>
    <w:rsid w:val="008F6B7C"/>
    <w:rPr>
      <w:rFonts w:ascii="Calibri" w:eastAsia="Times New Roman" w:hAnsi="Calibri"/>
      <w:sz w:val="22"/>
      <w:szCs w:val="22"/>
    </w:rPr>
  </w:style>
  <w:style w:type="paragraph" w:customStyle="1" w:styleId="CategoryHeading">
    <w:name w:val="Category Heading"/>
    <w:basedOn w:val="PlainText"/>
    <w:rsid w:val="008F6B7C"/>
    <w:pPr>
      <w:pBdr>
        <w:top w:val="single" w:sz="4" w:space="1" w:color="auto"/>
        <w:bottom w:val="single" w:sz="12" w:space="1" w:color="auto"/>
      </w:pBdr>
      <w:spacing w:before="200" w:after="200"/>
      <w:jc w:val="center"/>
    </w:pPr>
    <w:rPr>
      <w:rFonts w:ascii="Bookman Old Style" w:eastAsia="Times New Roman" w:hAnsi="Bookman Old Style"/>
      <w:b/>
      <w:bCs/>
      <w:smallCaps/>
      <w:sz w:val="24"/>
      <w:szCs w:val="20"/>
    </w:rPr>
  </w:style>
  <w:style w:type="paragraph" w:customStyle="1" w:styleId="BulletedList">
    <w:name w:val="Bulleted List"/>
    <w:basedOn w:val="Normal"/>
    <w:uiPriority w:val="99"/>
    <w:rsid w:val="008F6B7C"/>
    <w:pPr>
      <w:numPr>
        <w:numId w:val="2"/>
      </w:numPr>
      <w:autoSpaceDE w:val="0"/>
      <w:autoSpaceDN w:val="0"/>
      <w:adjustRightInd w:val="0"/>
      <w:spacing w:after="60" w:line="240" w:lineRule="auto"/>
      <w:jc w:val="both"/>
    </w:pPr>
    <w:rPr>
      <w:rFonts w:ascii="Bookman Old Style" w:eastAsia="Times New Roman" w:hAnsi="Bookman Old Style"/>
      <w:sz w:val="19"/>
      <w:szCs w:val="19"/>
    </w:rPr>
  </w:style>
  <w:style w:type="paragraph" w:customStyle="1" w:styleId="BulletedList-Indent">
    <w:name w:val="Bulleted List - Indent"/>
    <w:basedOn w:val="BulletedList"/>
    <w:uiPriority w:val="99"/>
    <w:rsid w:val="008F6B7C"/>
    <w:pPr>
      <w:ind w:left="720"/>
    </w:pPr>
  </w:style>
  <w:style w:type="paragraph" w:styleId="PlainText">
    <w:name w:val="Plain Text"/>
    <w:basedOn w:val="Normal"/>
    <w:link w:val="PlainTextChar"/>
    <w:unhideWhenUsed/>
    <w:rsid w:val="008F6B7C"/>
    <w:pPr>
      <w:spacing w:after="0" w:line="240" w:lineRule="auto"/>
    </w:pPr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8F6B7C"/>
    <w:rPr>
      <w:rFonts w:ascii="Courier" w:eastAsia="Calibri" w:hAnsi="Courier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72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eastAsia="Cambria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729D"/>
    <w:rPr>
      <w:rFonts w:ascii="Courier" w:hAnsi="Courier" w:cs="Courier"/>
    </w:rPr>
  </w:style>
  <w:style w:type="table" w:styleId="TableGrid">
    <w:name w:val="Table Grid"/>
    <w:basedOn w:val="TableNormal"/>
    <w:uiPriority w:val="59"/>
    <w:rsid w:val="00AE429D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51">
    <w:name w:val="Plain Table 51"/>
    <w:basedOn w:val="TableNormal"/>
    <w:uiPriority w:val="45"/>
    <w:rsid w:val="00E417D3"/>
    <w:rPr>
      <w:rFonts w:eastAsia="MS ??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long-word">
    <w:name w:val="long-word"/>
    <w:basedOn w:val="DefaultParagraphFont"/>
    <w:rsid w:val="009F62CD"/>
  </w:style>
  <w:style w:type="character" w:customStyle="1" w:styleId="wbzude">
    <w:name w:val="wbzude"/>
    <w:basedOn w:val="DefaultParagraphFont"/>
    <w:rsid w:val="00E65383"/>
  </w:style>
  <w:style w:type="character" w:customStyle="1" w:styleId="Heading4Char">
    <w:name w:val="Heading 4 Char"/>
    <w:basedOn w:val="DefaultParagraphFont"/>
    <w:link w:val="Heading4"/>
    <w:rsid w:val="00E65383"/>
    <w:rPr>
      <w:rFonts w:ascii="Arial" w:eastAsia="Times New Roman" w:hAnsi="Arial"/>
      <w:i/>
      <w:iCs/>
      <w:szCs w:val="24"/>
    </w:rPr>
  </w:style>
  <w:style w:type="character" w:customStyle="1" w:styleId="span">
    <w:name w:val="span"/>
    <w:basedOn w:val="DefaultParagraphFont"/>
    <w:rsid w:val="00EF3893"/>
    <w:rPr>
      <w:sz w:val="24"/>
      <w:szCs w:val="24"/>
      <w:bdr w:val="none" w:sz="0" w:space="0" w:color="auto"/>
      <w:vertAlign w:val="baseline"/>
    </w:rPr>
  </w:style>
  <w:style w:type="paragraph" w:customStyle="1" w:styleId="ulli">
    <w:name w:val="ul_li"/>
    <w:basedOn w:val="Normal"/>
    <w:rsid w:val="00EF3893"/>
    <w:pPr>
      <w:pBdr>
        <w:left w:val="none" w:sz="0" w:space="3" w:color="auto"/>
      </w:pBdr>
      <w:spacing w:after="0" w:line="240" w:lineRule="atLeast"/>
    </w:pPr>
    <w:rPr>
      <w:rFonts w:ascii="Times New Roman" w:eastAsia="Times New Roman" w:hAnsi="Times New Roman"/>
      <w:sz w:val="24"/>
      <w:szCs w:val="24"/>
      <w:lang w:val="en-CA" w:eastAsia="en-CA"/>
    </w:rPr>
  </w:style>
  <w:style w:type="paragraph" w:customStyle="1" w:styleId="spantxtCenter">
    <w:name w:val="span_txtCenter"/>
    <w:basedOn w:val="Normal"/>
    <w:rsid w:val="00EF3893"/>
    <w:pPr>
      <w:spacing w:after="0" w:line="240" w:lineRule="atLeast"/>
      <w:jc w:val="center"/>
    </w:pPr>
    <w:rPr>
      <w:rFonts w:ascii="Times New Roman" w:eastAsia="Times New Roman" w:hAnsi="Times New Roman"/>
      <w:sz w:val="24"/>
      <w:szCs w:val="24"/>
      <w:lang w:val="en-CA" w:eastAsia="en-CA"/>
    </w:rPr>
  </w:style>
  <w:style w:type="paragraph" w:customStyle="1" w:styleId="spancompanyname">
    <w:name w:val="span_companyname"/>
    <w:basedOn w:val="Normal"/>
    <w:rsid w:val="00EF3893"/>
    <w:pPr>
      <w:spacing w:after="0" w:line="240" w:lineRule="atLeast"/>
      <w:jc w:val="center"/>
    </w:pPr>
    <w:rPr>
      <w:rFonts w:ascii="Times New Roman" w:eastAsia="Times New Roman" w:hAnsi="Times New Roman"/>
      <w:b/>
      <w:bCs/>
      <w:caps/>
      <w:sz w:val="24"/>
      <w:szCs w:val="24"/>
      <w:lang w:val="en-CA" w:eastAsia="en-CA"/>
    </w:rPr>
  </w:style>
  <w:style w:type="paragraph" w:customStyle="1" w:styleId="spanpaddedline">
    <w:name w:val="span_paddedline"/>
    <w:basedOn w:val="Normal"/>
    <w:rsid w:val="00EF3893"/>
    <w:pPr>
      <w:spacing w:after="0" w:line="240" w:lineRule="atLeast"/>
    </w:pPr>
    <w:rPr>
      <w:rFonts w:ascii="Times New Roman" w:eastAsia="Times New Roman" w:hAnsi="Times New Roman"/>
      <w:sz w:val="24"/>
      <w:szCs w:val="24"/>
      <w:lang w:val="en-CA" w:eastAsia="en-CA"/>
    </w:rPr>
  </w:style>
  <w:style w:type="character" w:customStyle="1" w:styleId="spanjobtitle">
    <w:name w:val="span_jobtitle"/>
    <w:basedOn w:val="span"/>
    <w:rsid w:val="00EF3893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datesWrapper">
    <w:name w:val="datesWrapper"/>
    <w:basedOn w:val="DefaultParagraphFont"/>
    <w:rsid w:val="00EF3893"/>
  </w:style>
  <w:style w:type="character" w:customStyle="1" w:styleId="spantxtLeft">
    <w:name w:val="span_txtLeft"/>
    <w:basedOn w:val="span"/>
    <w:rsid w:val="00EF3893"/>
    <w:rPr>
      <w:sz w:val="24"/>
      <w:szCs w:val="24"/>
      <w:bdr w:val="none" w:sz="0" w:space="0" w:color="auto"/>
      <w:vertAlign w:val="baseline"/>
    </w:rPr>
  </w:style>
  <w:style w:type="paragraph" w:customStyle="1" w:styleId="p">
    <w:name w:val="p"/>
    <w:basedOn w:val="Normal"/>
    <w:rsid w:val="00800BAF"/>
    <w:pPr>
      <w:spacing w:after="0" w:line="240" w:lineRule="atLeast"/>
    </w:pPr>
    <w:rPr>
      <w:rFonts w:ascii="Times New Roman" w:eastAsia="Times New Roman" w:hAnsi="Times New Roman"/>
      <w:sz w:val="24"/>
      <w:szCs w:val="24"/>
      <w:lang w:val="en-CA" w:eastAsia="en-CA"/>
    </w:rPr>
  </w:style>
  <w:style w:type="paragraph" w:customStyle="1" w:styleId="divdocumentdivheading">
    <w:name w:val="div_document_div_heading"/>
    <w:basedOn w:val="Normal"/>
    <w:rsid w:val="0074717D"/>
    <w:pPr>
      <w:pBdr>
        <w:bottom w:val="none" w:sz="0" w:space="1" w:color="auto"/>
      </w:pBdr>
      <w:spacing w:after="0" w:line="240" w:lineRule="atLeast"/>
    </w:pPr>
    <w:rPr>
      <w:rFonts w:ascii="Times New Roman" w:eastAsia="Times New Roman" w:hAnsi="Times New Roman"/>
      <w:sz w:val="24"/>
      <w:szCs w:val="24"/>
      <w:lang w:val="en-CA" w:eastAsia="en-CA"/>
    </w:rPr>
  </w:style>
  <w:style w:type="character" w:customStyle="1" w:styleId="divdocumentdivsectiontitle">
    <w:name w:val="div_document_div_sectiontitle"/>
    <w:basedOn w:val="DefaultParagraphFont"/>
    <w:rsid w:val="0074717D"/>
    <w:rPr>
      <w:sz w:val="24"/>
      <w:szCs w:val="24"/>
    </w:rPr>
  </w:style>
  <w:style w:type="table" w:customStyle="1" w:styleId="divdocumenttable">
    <w:name w:val="div_document_table"/>
    <w:basedOn w:val="TableNormal"/>
    <w:rsid w:val="0074717D"/>
    <w:rPr>
      <w:rFonts w:ascii="Times New Roman" w:eastAsia="Times New Roman" w:hAnsi="Times New Roman"/>
      <w:lang w:val="en-CA" w:eastAsia="en-CA"/>
    </w:rPr>
    <w:tblPr/>
  </w:style>
  <w:style w:type="paragraph" w:customStyle="1" w:styleId="ResumeAlignRight">
    <w:name w:val="Resume Align Right"/>
    <w:basedOn w:val="Normal"/>
    <w:rsid w:val="008365AE"/>
    <w:pPr>
      <w:tabs>
        <w:tab w:val="right" w:pos="10080"/>
      </w:tabs>
      <w:spacing w:after="0" w:line="240" w:lineRule="auto"/>
    </w:pPr>
    <w:rPr>
      <w:rFonts w:ascii="Times New Roman" w:eastAsia="SimSun" w:hAnsi="Times New Roman"/>
      <w:sz w:val="24"/>
      <w:szCs w:val="24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58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C56C59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715F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styleId="CommentReference">
    <w:name w:val="annotation reference"/>
    <w:basedOn w:val="DefaultParagraphFont"/>
    <w:semiHidden/>
    <w:unhideWhenUsed/>
    <w:rsid w:val="00713E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3E9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3E9F"/>
    <w:rPr>
      <w:rFonts w:ascii="Calibri" w:eastAsia="Calibri" w:hAnsi="Calibr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3E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3E9F"/>
    <w:rPr>
      <w:rFonts w:ascii="Calibri" w:eastAsia="Calibri" w:hAnsi="Calibri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3E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E9F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B02F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lockText">
    <w:name w:val="Block Text"/>
    <w:basedOn w:val="Normal"/>
    <w:rsid w:val="00EB02F2"/>
    <w:pPr>
      <w:widowControl w:val="0"/>
      <w:spacing w:after="0" w:line="240" w:lineRule="auto"/>
      <w:ind w:left="720" w:right="720"/>
      <w:jc w:val="both"/>
    </w:pPr>
    <w:rPr>
      <w:rFonts w:ascii="Times New Roman" w:eastAsia="Times New Roman" w:hAnsi="Times New Roman"/>
      <w:snapToGrid w:val="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40B8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paragraph" w:customStyle="1" w:styleId="092">
    <w:name w:val="092"/>
    <w:basedOn w:val="Normal"/>
    <w:rsid w:val="00E24109"/>
    <w:pPr>
      <w:numPr>
        <w:numId w:val="12"/>
      </w:numPr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HeadingBase">
    <w:name w:val="Heading Base"/>
    <w:basedOn w:val="Normal"/>
    <w:semiHidden/>
    <w:rsid w:val="00941A51"/>
    <w:pPr>
      <w:keepNext/>
      <w:keepLines/>
      <w:spacing w:before="240" w:after="240" w:line="240" w:lineRule="atLeast"/>
      <w:jc w:val="both"/>
    </w:pPr>
    <w:rPr>
      <w:rFonts w:ascii="Garamond" w:eastAsia="Times New Roman" w:hAnsi="Garamond"/>
      <w:caps/>
      <w:szCs w:val="20"/>
    </w:rPr>
  </w:style>
  <w:style w:type="paragraph" w:customStyle="1" w:styleId="Achievement">
    <w:name w:val="Achievement"/>
    <w:basedOn w:val="Normal"/>
    <w:unhideWhenUsed/>
    <w:qFormat/>
    <w:rsid w:val="00941A51"/>
    <w:pPr>
      <w:numPr>
        <w:numId w:val="16"/>
      </w:numPr>
      <w:spacing w:before="60" w:after="60" w:line="240" w:lineRule="atLeast"/>
      <w:jc w:val="both"/>
    </w:pPr>
    <w:rPr>
      <w:rFonts w:ascii="Garamond" w:eastAsia="Times New Roman" w:hAnsi="Garamond"/>
      <w:szCs w:val="20"/>
    </w:rPr>
  </w:style>
  <w:style w:type="paragraph" w:customStyle="1" w:styleId="JobTitle">
    <w:name w:val="Job Title"/>
    <w:next w:val="Achievement"/>
    <w:qFormat/>
    <w:rsid w:val="00672820"/>
    <w:pPr>
      <w:spacing w:before="40" w:after="40" w:line="220" w:lineRule="atLeast"/>
    </w:pPr>
    <w:rPr>
      <w:rFonts w:ascii="Garamond" w:eastAsia="Times New Roman" w:hAnsi="Garamond"/>
      <w:i/>
      <w:spacing w:val="5"/>
      <w:sz w:val="23"/>
    </w:rPr>
  </w:style>
  <w:style w:type="paragraph" w:customStyle="1" w:styleId="CompanyName1">
    <w:name w:val="Company Name 1"/>
    <w:basedOn w:val="Normal"/>
    <w:next w:val="JobTitle"/>
    <w:qFormat/>
    <w:rsid w:val="00672820"/>
    <w:pPr>
      <w:tabs>
        <w:tab w:val="left" w:pos="1440"/>
        <w:tab w:val="right" w:pos="6480"/>
      </w:tabs>
      <w:spacing w:before="60" w:after="220" w:line="220" w:lineRule="atLeast"/>
    </w:pPr>
    <w:rPr>
      <w:rFonts w:ascii="Garamond" w:eastAsia="Times New Roman" w:hAnsi="Garamond"/>
      <w:szCs w:val="20"/>
    </w:rPr>
  </w:style>
  <w:style w:type="paragraph" w:customStyle="1" w:styleId="CompanyName">
    <w:name w:val="Company Name"/>
    <w:basedOn w:val="Normal"/>
    <w:next w:val="JobTitle"/>
    <w:qFormat/>
    <w:rsid w:val="007A4003"/>
    <w:pPr>
      <w:tabs>
        <w:tab w:val="left" w:pos="1440"/>
        <w:tab w:val="right" w:pos="6480"/>
      </w:tabs>
      <w:spacing w:before="220" w:after="220" w:line="220" w:lineRule="atLeast"/>
    </w:pPr>
    <w:rPr>
      <w:rFonts w:ascii="Garamond" w:eastAsia="Times New Roman" w:hAnsi="Garamond"/>
      <w:szCs w:val="20"/>
    </w:rPr>
  </w:style>
  <w:style w:type="paragraph" w:styleId="EnvelopeReturn">
    <w:name w:val="envelope return"/>
    <w:basedOn w:val="Normal"/>
    <w:rsid w:val="00B53DD0"/>
    <w:pPr>
      <w:spacing w:after="0" w:line="240" w:lineRule="auto"/>
    </w:pPr>
    <w:rPr>
      <w:rFonts w:ascii="Times New Roman" w:eastAsia="Times New Roman" w:hAnsi="Times New Roman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566D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0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9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7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5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8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7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0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Franklin Gothic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DCFAAE-10CF-514E-BF15-EAECC9185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724</Words>
  <Characters>4131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John Galeazzi's Standard Resume</vt:lpstr>
    </vt:vector>
  </TitlesOfParts>
  <LinksUpToDate>false</LinksUpToDate>
  <CharactersWithSpaces>4846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Galeazzi's Standard Resume</dc:title>
  <dc:creator/>
  <cp:lastModifiedBy/>
  <cp:revision>1</cp:revision>
  <dcterms:created xsi:type="dcterms:W3CDTF">2020-08-25T17:15:00Z</dcterms:created>
  <dcterms:modified xsi:type="dcterms:W3CDTF">2020-08-25T17:15:00Z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prcv4mi-v1</vt:lpwstr>
  </property>
  <property fmtid="{D5CDD505-2E9C-101B-9397-08002B2CF9AE}" pid="3" name="tal_id">
    <vt:lpwstr>1a46eb8f5ef8c49c682fa92169be570f</vt:lpwstr>
  </property>
</Properties>
</file>